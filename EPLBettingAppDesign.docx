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5439A" w14:textId="77777777" w:rsidR="003541A4" w:rsidRPr="003541A4" w:rsidRDefault="003541A4" w:rsidP="003541A4">
      <w:pPr>
        <w:rPr>
          <w:b/>
          <w:sz w:val="28"/>
          <w:szCs w:val="28"/>
          <w:u w:val="single"/>
        </w:rPr>
      </w:pPr>
      <w:r w:rsidRPr="003541A4">
        <w:rPr>
          <w:b/>
          <w:sz w:val="28"/>
          <w:szCs w:val="28"/>
          <w:u w:val="single"/>
        </w:rPr>
        <w:t>Project Design Document Template</w:t>
      </w:r>
    </w:p>
    <w:p w14:paraId="63DF43CF" w14:textId="77777777" w:rsidR="003541A4" w:rsidRDefault="003541A4" w:rsidP="003541A4"/>
    <w:p w14:paraId="07394660" w14:textId="77777777" w:rsidR="003541A4" w:rsidRDefault="003541A4" w:rsidP="003541A4">
      <w:r>
        <w:t>Divide your design document into sections that address each bullet point in paragraph or visual form,</w:t>
      </w:r>
    </w:p>
    <w:p w14:paraId="3B4D931D" w14:textId="77777777" w:rsidR="003541A4" w:rsidRDefault="003541A4" w:rsidP="003541A4">
      <w:r>
        <w:t>being as comprehensive as possible. You have the liberty to reorganize these sections as makes sense,</w:t>
      </w:r>
    </w:p>
    <w:p w14:paraId="2A1188E4" w14:textId="77777777" w:rsidR="003541A4" w:rsidRDefault="003541A4" w:rsidP="003541A4">
      <w:r>
        <w:t>as this generic template may not be perfect for every idea.</w:t>
      </w:r>
    </w:p>
    <w:p w14:paraId="7DBD65FF" w14:textId="77777777" w:rsidR="003541A4" w:rsidRDefault="003541A4" w:rsidP="003541A4"/>
    <w:p w14:paraId="65FED94D" w14:textId="77777777" w:rsidR="003541A4" w:rsidRPr="003541A4" w:rsidRDefault="003541A4" w:rsidP="003541A4">
      <w:pPr>
        <w:rPr>
          <w:b/>
        </w:rPr>
      </w:pPr>
      <w:r w:rsidRPr="003541A4">
        <w:rPr>
          <w:b/>
        </w:rPr>
        <w:t>Discovery</w:t>
      </w:r>
    </w:p>
    <w:p w14:paraId="11EE5D5B" w14:textId="09831DA5" w:rsidR="003541A4" w:rsidRDefault="003541A4" w:rsidP="003541A4">
      <w:r>
        <w:t>● Idea</w:t>
      </w:r>
      <w:r w:rsidR="00B66FB5">
        <w:t>:</w:t>
      </w:r>
      <w:r w:rsidR="00A62CA6">
        <w:t xml:space="preserve"> -</w:t>
      </w:r>
    </w:p>
    <w:p w14:paraId="0B403562" w14:textId="77777777" w:rsidR="00531EFA" w:rsidRDefault="00531EFA" w:rsidP="003541A4"/>
    <w:p w14:paraId="784314D0" w14:textId="6294C9A0" w:rsidR="00DE60F2" w:rsidRPr="00B0565A" w:rsidRDefault="00223478" w:rsidP="003541A4">
      <w:pPr>
        <w:rPr>
          <w:rFonts w:asciiTheme="minorHAnsi" w:hAnsiTheme="minorHAnsi"/>
        </w:rPr>
      </w:pPr>
      <w:r>
        <w:rPr>
          <w:rFonts w:asciiTheme="minorHAnsi" w:hAnsiTheme="minorHAnsi"/>
          <w:color w:val="70AD47" w:themeColor="accent6"/>
        </w:rPr>
        <w:t xml:space="preserve">A back-testing </w:t>
      </w:r>
      <w:r w:rsidR="00DE60F2" w:rsidRPr="00B0565A">
        <w:rPr>
          <w:rFonts w:asciiTheme="minorHAnsi" w:hAnsiTheme="minorHAnsi"/>
          <w:color w:val="70AD47" w:themeColor="accent6"/>
        </w:rPr>
        <w:t xml:space="preserve">app that attempts to </w:t>
      </w:r>
      <w:r w:rsidR="00E91207">
        <w:rPr>
          <w:rFonts w:asciiTheme="minorHAnsi" w:hAnsiTheme="minorHAnsi"/>
          <w:color w:val="70AD47" w:themeColor="accent6"/>
        </w:rPr>
        <w:t xml:space="preserve">model EPL results </w:t>
      </w:r>
      <w:r w:rsidR="00DE60F2" w:rsidRPr="00B0565A">
        <w:rPr>
          <w:rFonts w:asciiTheme="minorHAnsi" w:hAnsiTheme="minorHAnsi"/>
          <w:color w:val="70AD47" w:themeColor="accent6"/>
        </w:rPr>
        <w:t>by using past results</w:t>
      </w:r>
      <w:r w:rsidR="007F4CE5" w:rsidRPr="00B0565A">
        <w:rPr>
          <w:rFonts w:asciiTheme="minorHAnsi" w:hAnsiTheme="minorHAnsi"/>
          <w:color w:val="70AD47" w:themeColor="accent6"/>
        </w:rPr>
        <w:t xml:space="preserve"> and other related </w:t>
      </w:r>
      <w:r w:rsidR="00E91207">
        <w:rPr>
          <w:rFonts w:asciiTheme="minorHAnsi" w:hAnsiTheme="minorHAnsi"/>
          <w:color w:val="70AD47" w:themeColor="accent6"/>
        </w:rPr>
        <w:t>predictive criteria</w:t>
      </w:r>
      <w:r w:rsidR="00791E3B" w:rsidRPr="00B0565A">
        <w:rPr>
          <w:rFonts w:asciiTheme="minorHAnsi" w:hAnsiTheme="minorHAnsi"/>
          <w:color w:val="70AD47" w:themeColor="accent6"/>
        </w:rPr>
        <w:t xml:space="preserve"> in an attempt to </w:t>
      </w:r>
      <w:r w:rsidR="00DE60F2" w:rsidRPr="00B0565A">
        <w:rPr>
          <w:rFonts w:asciiTheme="minorHAnsi" w:hAnsiTheme="minorHAnsi"/>
          <w:color w:val="70AD47" w:themeColor="accent6"/>
        </w:rPr>
        <w:t>record a profit</w:t>
      </w:r>
      <w:r w:rsidR="00D134EE" w:rsidRPr="00B0565A">
        <w:rPr>
          <w:rFonts w:asciiTheme="minorHAnsi" w:hAnsiTheme="minorHAnsi"/>
          <w:color w:val="70AD47" w:themeColor="accent6"/>
        </w:rPr>
        <w:t xml:space="preserve"> with the bookmakers</w:t>
      </w:r>
      <w:r w:rsidR="00DE60F2" w:rsidRPr="00B0565A">
        <w:rPr>
          <w:rFonts w:asciiTheme="minorHAnsi" w:hAnsiTheme="minorHAnsi"/>
          <w:color w:val="70AD47" w:themeColor="accent6"/>
        </w:rPr>
        <w:t>.</w:t>
      </w:r>
      <w:r w:rsidR="00DE60F2" w:rsidRPr="00B0565A">
        <w:rPr>
          <w:rFonts w:asciiTheme="minorHAnsi" w:hAnsiTheme="minorHAnsi"/>
        </w:rPr>
        <w:t xml:space="preserve">  </w:t>
      </w:r>
    </w:p>
    <w:p w14:paraId="5F63F6CC" w14:textId="77777777" w:rsidR="00BA6B12" w:rsidRPr="00B0565A" w:rsidRDefault="00BA6B12" w:rsidP="003541A4">
      <w:pPr>
        <w:rPr>
          <w:rFonts w:asciiTheme="minorHAnsi" w:hAnsiTheme="minorHAnsi"/>
          <w:color w:val="70AD47" w:themeColor="accent6"/>
        </w:rPr>
      </w:pPr>
    </w:p>
    <w:p w14:paraId="49309951" w14:textId="7721180D" w:rsidR="006C174F" w:rsidRPr="00B0565A" w:rsidRDefault="00E33760" w:rsidP="00F8133F">
      <w:pPr>
        <w:pStyle w:val="ListParagraph"/>
        <w:numPr>
          <w:ilvl w:val="0"/>
          <w:numId w:val="7"/>
        </w:numPr>
        <w:rPr>
          <w:color w:val="70AD47" w:themeColor="accent6"/>
        </w:rPr>
      </w:pPr>
      <w:r w:rsidRPr="00B0565A">
        <w:rPr>
          <w:color w:val="70AD47" w:themeColor="accent6"/>
        </w:rPr>
        <w:t>Identify</w:t>
      </w:r>
      <w:r w:rsidR="00345375" w:rsidRPr="00B0565A">
        <w:rPr>
          <w:color w:val="70AD47" w:themeColor="accent6"/>
        </w:rPr>
        <w:t xml:space="preserve"> / Clean / </w:t>
      </w:r>
      <w:r w:rsidR="00DE60F2" w:rsidRPr="00B0565A">
        <w:rPr>
          <w:color w:val="70AD47" w:themeColor="accent6"/>
        </w:rPr>
        <w:t xml:space="preserve">Structure Relevant Datasets: </w:t>
      </w:r>
    </w:p>
    <w:p w14:paraId="4C340F0A" w14:textId="77777777" w:rsidR="00345375" w:rsidRPr="00B0565A" w:rsidRDefault="00345375" w:rsidP="00345375">
      <w:pPr>
        <w:pStyle w:val="ListParagraph"/>
        <w:rPr>
          <w:color w:val="70AD47" w:themeColor="accent6"/>
        </w:rPr>
      </w:pPr>
    </w:p>
    <w:p w14:paraId="76240F58" w14:textId="57FA2146" w:rsidR="00B0565A" w:rsidRPr="00B0565A" w:rsidRDefault="008A31BA" w:rsidP="00B0565A">
      <w:pPr>
        <w:ind w:firstLine="360"/>
        <w:rPr>
          <w:rFonts w:asciiTheme="minorHAnsi" w:hAnsiTheme="minorHAnsi"/>
          <w:color w:val="70AD47" w:themeColor="accent6"/>
        </w:rPr>
      </w:pPr>
      <w:hyperlink r:id="rId5" w:history="1">
        <w:r w:rsidR="005B6935" w:rsidRPr="00F53258">
          <w:rPr>
            <w:rStyle w:val="Hyperlink"/>
            <w:rFonts w:asciiTheme="minorHAnsi" w:hAnsiTheme="minorHAnsi"/>
          </w:rPr>
          <w:t>https://www.kaggle.com</w:t>
        </w:r>
      </w:hyperlink>
      <w:r w:rsidR="005B6935">
        <w:rPr>
          <w:rFonts w:asciiTheme="minorHAnsi" w:hAnsiTheme="minorHAnsi"/>
          <w:color w:val="70AD47" w:themeColor="accent6"/>
        </w:rPr>
        <w:t xml:space="preserve"> </w:t>
      </w:r>
      <w:r w:rsidR="00F04227" w:rsidRPr="00B0565A">
        <w:rPr>
          <w:rFonts w:asciiTheme="minorHAnsi" w:hAnsiTheme="minorHAnsi"/>
          <w:color w:val="70AD47" w:themeColor="accent6"/>
        </w:rPr>
        <w:t>EPL Results 1993-2018</w:t>
      </w:r>
      <w:r w:rsidR="00B0565A" w:rsidRPr="00B0565A">
        <w:rPr>
          <w:rFonts w:asciiTheme="minorHAnsi" w:hAnsiTheme="minorHAnsi"/>
          <w:color w:val="70AD47" w:themeColor="accent6"/>
        </w:rPr>
        <w:t xml:space="preserve">, CSV file with the following columns: </w:t>
      </w:r>
    </w:p>
    <w:p w14:paraId="4CB4E157" w14:textId="77777777" w:rsidR="00B0565A" w:rsidRDefault="00B0565A" w:rsidP="00B0565A">
      <w:pPr>
        <w:pStyle w:val="ListParagraph"/>
        <w:rPr>
          <w:color w:val="70AD47" w:themeColor="accent6"/>
        </w:rPr>
      </w:pPr>
    </w:p>
    <w:p w14:paraId="17F2F1CB" w14:textId="77777777" w:rsidR="00B0565A" w:rsidRDefault="00B0565A" w:rsidP="00B0565A">
      <w:pPr>
        <w:pStyle w:val="ListParagraph"/>
        <w:numPr>
          <w:ilvl w:val="0"/>
          <w:numId w:val="14"/>
        </w:numPr>
        <w:rPr>
          <w:color w:val="70AD47" w:themeColor="accent6"/>
        </w:rPr>
      </w:pPr>
      <w:r>
        <w:rPr>
          <w:color w:val="70AD47" w:themeColor="accent6"/>
        </w:rPr>
        <w:t>Division (irrelevant)</w:t>
      </w:r>
    </w:p>
    <w:p w14:paraId="196E5D37" w14:textId="310679FF" w:rsidR="00B0565A" w:rsidRDefault="00B0565A" w:rsidP="00B0565A">
      <w:pPr>
        <w:pStyle w:val="ListParagraph"/>
        <w:numPr>
          <w:ilvl w:val="0"/>
          <w:numId w:val="14"/>
        </w:numPr>
        <w:rPr>
          <w:color w:val="70AD47" w:themeColor="accent6"/>
        </w:rPr>
      </w:pPr>
      <w:r>
        <w:rPr>
          <w:color w:val="70AD47" w:themeColor="accent6"/>
        </w:rPr>
        <w:t>Match Date</w:t>
      </w:r>
    </w:p>
    <w:p w14:paraId="3B7C7A0C" w14:textId="77777777" w:rsidR="00B0565A" w:rsidRDefault="00B0565A" w:rsidP="00B0565A">
      <w:pPr>
        <w:pStyle w:val="ListParagraph"/>
        <w:numPr>
          <w:ilvl w:val="0"/>
          <w:numId w:val="14"/>
        </w:numPr>
        <w:rPr>
          <w:color w:val="70AD47" w:themeColor="accent6"/>
        </w:rPr>
      </w:pPr>
      <w:r>
        <w:rPr>
          <w:color w:val="70AD47" w:themeColor="accent6"/>
        </w:rPr>
        <w:t>Home Team</w:t>
      </w:r>
    </w:p>
    <w:p w14:paraId="44EF5E5C" w14:textId="77777777" w:rsidR="00B0565A" w:rsidRDefault="00B0565A" w:rsidP="00B0565A">
      <w:pPr>
        <w:pStyle w:val="ListParagraph"/>
        <w:numPr>
          <w:ilvl w:val="0"/>
          <w:numId w:val="14"/>
        </w:numPr>
        <w:rPr>
          <w:color w:val="70AD47" w:themeColor="accent6"/>
        </w:rPr>
      </w:pPr>
      <w:r w:rsidRPr="00B0565A">
        <w:rPr>
          <w:color w:val="70AD47" w:themeColor="accent6"/>
        </w:rPr>
        <w:t xml:space="preserve">Away </w:t>
      </w:r>
      <w:r>
        <w:rPr>
          <w:color w:val="70AD47" w:themeColor="accent6"/>
        </w:rPr>
        <w:t>Team</w:t>
      </w:r>
    </w:p>
    <w:p w14:paraId="7B73989D" w14:textId="77777777" w:rsidR="00B0565A" w:rsidRDefault="00B0565A" w:rsidP="00B0565A">
      <w:pPr>
        <w:pStyle w:val="ListParagraph"/>
        <w:numPr>
          <w:ilvl w:val="0"/>
          <w:numId w:val="14"/>
        </w:numPr>
        <w:rPr>
          <w:color w:val="70AD47" w:themeColor="accent6"/>
        </w:rPr>
      </w:pPr>
      <w:r w:rsidRPr="00B0565A">
        <w:rPr>
          <w:color w:val="70AD47" w:themeColor="accent6"/>
        </w:rPr>
        <w:t>Full Time Home Goals Total</w:t>
      </w:r>
    </w:p>
    <w:p w14:paraId="4271134D" w14:textId="77777777" w:rsidR="00B0565A" w:rsidRDefault="00B0565A" w:rsidP="00B0565A">
      <w:pPr>
        <w:pStyle w:val="ListParagraph"/>
        <w:numPr>
          <w:ilvl w:val="0"/>
          <w:numId w:val="14"/>
        </w:numPr>
        <w:rPr>
          <w:color w:val="70AD47" w:themeColor="accent6"/>
        </w:rPr>
      </w:pPr>
      <w:r w:rsidRPr="00B0565A">
        <w:rPr>
          <w:color w:val="70AD47" w:themeColor="accent6"/>
        </w:rPr>
        <w:t>Full Time Away Goals Total</w:t>
      </w:r>
    </w:p>
    <w:p w14:paraId="1DDBEE2F" w14:textId="331A866F" w:rsidR="00F04227" w:rsidRDefault="00B0565A" w:rsidP="00B0565A">
      <w:pPr>
        <w:pStyle w:val="ListParagraph"/>
        <w:numPr>
          <w:ilvl w:val="0"/>
          <w:numId w:val="14"/>
        </w:numPr>
        <w:rPr>
          <w:color w:val="70AD47" w:themeColor="accent6"/>
        </w:rPr>
      </w:pPr>
      <w:r w:rsidRPr="00B0565A">
        <w:rPr>
          <w:color w:val="70AD47" w:themeColor="accent6"/>
        </w:rPr>
        <w:t>Full Time Result (</w:t>
      </w:r>
      <w:proofErr w:type="gramStart"/>
      <w:r>
        <w:rPr>
          <w:color w:val="70AD47" w:themeColor="accent6"/>
        </w:rPr>
        <w:t>A,H</w:t>
      </w:r>
      <w:proofErr w:type="gramEnd"/>
      <w:r>
        <w:rPr>
          <w:color w:val="70AD47" w:themeColor="accent6"/>
        </w:rPr>
        <w:t xml:space="preserve"> or D)</w:t>
      </w:r>
    </w:p>
    <w:p w14:paraId="4706F015" w14:textId="33B1A608" w:rsidR="00B0565A" w:rsidRDefault="00B0565A" w:rsidP="00B0565A">
      <w:pPr>
        <w:pStyle w:val="ListParagraph"/>
        <w:numPr>
          <w:ilvl w:val="0"/>
          <w:numId w:val="14"/>
        </w:numPr>
        <w:rPr>
          <w:color w:val="70AD47" w:themeColor="accent6"/>
        </w:rPr>
      </w:pPr>
      <w:r>
        <w:rPr>
          <w:color w:val="70AD47" w:themeColor="accent6"/>
        </w:rPr>
        <w:t>Half</w:t>
      </w:r>
      <w:r w:rsidRPr="00B0565A">
        <w:rPr>
          <w:color w:val="70AD47" w:themeColor="accent6"/>
        </w:rPr>
        <w:t xml:space="preserve"> Time Home Goals Total</w:t>
      </w:r>
    </w:p>
    <w:p w14:paraId="7035402D" w14:textId="5EA264C7" w:rsidR="00B0565A" w:rsidRDefault="00B0565A" w:rsidP="00B0565A">
      <w:pPr>
        <w:pStyle w:val="ListParagraph"/>
        <w:numPr>
          <w:ilvl w:val="0"/>
          <w:numId w:val="14"/>
        </w:numPr>
        <w:rPr>
          <w:color w:val="70AD47" w:themeColor="accent6"/>
        </w:rPr>
      </w:pPr>
      <w:r>
        <w:rPr>
          <w:color w:val="70AD47" w:themeColor="accent6"/>
        </w:rPr>
        <w:t>Half</w:t>
      </w:r>
      <w:r w:rsidRPr="00B0565A">
        <w:rPr>
          <w:color w:val="70AD47" w:themeColor="accent6"/>
        </w:rPr>
        <w:t xml:space="preserve"> Time Away Goals Total</w:t>
      </w:r>
    </w:p>
    <w:p w14:paraId="45EBE36D" w14:textId="1C43CBF7" w:rsidR="00B0565A" w:rsidRDefault="00B0565A" w:rsidP="00B0565A">
      <w:pPr>
        <w:pStyle w:val="ListParagraph"/>
        <w:numPr>
          <w:ilvl w:val="0"/>
          <w:numId w:val="14"/>
        </w:numPr>
        <w:rPr>
          <w:color w:val="70AD47" w:themeColor="accent6"/>
        </w:rPr>
      </w:pPr>
      <w:r>
        <w:rPr>
          <w:color w:val="70AD47" w:themeColor="accent6"/>
        </w:rPr>
        <w:t>Half</w:t>
      </w:r>
      <w:r w:rsidRPr="00B0565A">
        <w:rPr>
          <w:color w:val="70AD47" w:themeColor="accent6"/>
        </w:rPr>
        <w:t xml:space="preserve"> Time Result (</w:t>
      </w:r>
      <w:proofErr w:type="gramStart"/>
      <w:r>
        <w:rPr>
          <w:color w:val="70AD47" w:themeColor="accent6"/>
        </w:rPr>
        <w:t>A,H</w:t>
      </w:r>
      <w:proofErr w:type="gramEnd"/>
      <w:r>
        <w:rPr>
          <w:color w:val="70AD47" w:themeColor="accent6"/>
        </w:rPr>
        <w:t xml:space="preserve"> or D)</w:t>
      </w:r>
    </w:p>
    <w:p w14:paraId="6346EDB8" w14:textId="6FF48D35" w:rsidR="00B0565A" w:rsidRDefault="00B0565A" w:rsidP="00B0565A">
      <w:pPr>
        <w:pStyle w:val="ListParagraph"/>
        <w:numPr>
          <w:ilvl w:val="0"/>
          <w:numId w:val="14"/>
        </w:numPr>
        <w:rPr>
          <w:color w:val="70AD47" w:themeColor="accent6"/>
        </w:rPr>
      </w:pPr>
      <w:r>
        <w:rPr>
          <w:color w:val="70AD47" w:themeColor="accent6"/>
        </w:rPr>
        <w:t>Season</w:t>
      </w:r>
    </w:p>
    <w:p w14:paraId="6043E127" w14:textId="77777777" w:rsidR="005B6935" w:rsidRDefault="005B6935" w:rsidP="005B6935">
      <w:pPr>
        <w:rPr>
          <w:color w:val="70AD47" w:themeColor="accent6"/>
        </w:rPr>
      </w:pPr>
    </w:p>
    <w:p w14:paraId="49963F66" w14:textId="32231AF7" w:rsidR="005B6935" w:rsidRPr="005B6935" w:rsidRDefault="008A31BA" w:rsidP="005B6935">
      <w:pPr>
        <w:ind w:left="360"/>
        <w:rPr>
          <w:color w:val="70AD47" w:themeColor="accent6"/>
        </w:rPr>
      </w:pPr>
      <w:hyperlink r:id="rId6" w:history="1">
        <w:r w:rsidR="005B6935" w:rsidRPr="00F53258">
          <w:rPr>
            <w:rStyle w:val="Hyperlink"/>
            <w:rFonts w:asciiTheme="minorHAnsi" w:hAnsiTheme="minorHAnsi"/>
          </w:rPr>
          <w:t>https://www.football-data.org</w:t>
        </w:r>
      </w:hyperlink>
      <w:r w:rsidR="008F5BCF">
        <w:rPr>
          <w:rFonts w:asciiTheme="minorHAnsi" w:hAnsiTheme="minorHAnsi"/>
          <w:color w:val="70AD47" w:themeColor="accent6"/>
        </w:rPr>
        <w:t xml:space="preserve"> free API data re competitions, scores, fixtures and league tables</w:t>
      </w:r>
    </w:p>
    <w:p w14:paraId="07CE4B4D" w14:textId="77777777" w:rsidR="008F5BCF" w:rsidRDefault="008F5BCF" w:rsidP="002A506E">
      <w:pPr>
        <w:rPr>
          <w:rFonts w:ascii="Helvetica" w:eastAsia="Times New Roman" w:hAnsi="Helvetica"/>
          <w:color w:val="333333"/>
        </w:rPr>
      </w:pPr>
    </w:p>
    <w:p w14:paraId="6FAF3497" w14:textId="11100417" w:rsidR="002E6AED" w:rsidRPr="00685372" w:rsidRDefault="008A31BA" w:rsidP="00685372">
      <w:pPr>
        <w:ind w:left="360"/>
        <w:rPr>
          <w:rFonts w:asciiTheme="minorHAnsi" w:hAnsiTheme="minorHAnsi"/>
          <w:color w:val="70AD47" w:themeColor="accent6"/>
        </w:rPr>
      </w:pPr>
      <w:hyperlink r:id="rId7" w:history="1">
        <w:r w:rsidR="002E6AED" w:rsidRPr="00F53258">
          <w:rPr>
            <w:rStyle w:val="Hyperlink"/>
            <w:rFonts w:asciiTheme="minorHAnsi" w:hAnsiTheme="minorHAnsi"/>
          </w:rPr>
          <w:t>https://www.api-football.com</w:t>
        </w:r>
      </w:hyperlink>
      <w:r w:rsidR="002E6AED">
        <w:rPr>
          <w:rFonts w:asciiTheme="minorHAnsi" w:hAnsiTheme="minorHAnsi"/>
          <w:color w:val="70AD47" w:themeColor="accent6"/>
        </w:rPr>
        <w:t xml:space="preserve"> API data (</w:t>
      </w:r>
      <w:r w:rsidR="007424EA">
        <w:rPr>
          <w:rFonts w:asciiTheme="minorHAnsi" w:hAnsiTheme="minorHAnsi"/>
          <w:color w:val="70AD47" w:themeColor="accent6"/>
        </w:rPr>
        <w:t xml:space="preserve">free id </w:t>
      </w:r>
      <w:r w:rsidR="00545F2C">
        <w:rPr>
          <w:rFonts w:asciiTheme="minorHAnsi" w:hAnsiTheme="minorHAnsi"/>
          <w:color w:val="70AD47" w:themeColor="accent6"/>
        </w:rPr>
        <w:t xml:space="preserve">=&lt; 50 </w:t>
      </w:r>
      <w:r w:rsidR="007424EA">
        <w:rPr>
          <w:rFonts w:asciiTheme="minorHAnsi" w:hAnsiTheme="minorHAnsi"/>
          <w:color w:val="70AD47" w:themeColor="accent6"/>
        </w:rPr>
        <w:t xml:space="preserve">a day) </w:t>
      </w:r>
      <w:r w:rsidR="00685372">
        <w:rPr>
          <w:rFonts w:asciiTheme="minorHAnsi" w:hAnsiTheme="minorHAnsi"/>
          <w:color w:val="70AD47" w:themeColor="accent6"/>
        </w:rPr>
        <w:t>re countries, seasons</w:t>
      </w:r>
      <w:r w:rsidR="002E6AED">
        <w:rPr>
          <w:rFonts w:asciiTheme="minorHAnsi" w:hAnsiTheme="minorHAnsi"/>
          <w:color w:val="70AD47" w:themeColor="accent6"/>
        </w:rPr>
        <w:t>,</w:t>
      </w:r>
      <w:r w:rsidR="00685372">
        <w:rPr>
          <w:rFonts w:asciiTheme="minorHAnsi" w:hAnsiTheme="minorHAnsi"/>
          <w:color w:val="70AD47" w:themeColor="accent6"/>
        </w:rPr>
        <w:t xml:space="preserve"> leagues, standings, teams, </w:t>
      </w:r>
      <w:proofErr w:type="spellStart"/>
      <w:r w:rsidR="00685372">
        <w:rPr>
          <w:rFonts w:asciiTheme="minorHAnsi" w:hAnsiTheme="minorHAnsi"/>
          <w:color w:val="70AD47" w:themeColor="accent6"/>
        </w:rPr>
        <w:t>livescore</w:t>
      </w:r>
      <w:proofErr w:type="spellEnd"/>
      <w:r w:rsidR="00685372">
        <w:rPr>
          <w:rFonts w:asciiTheme="minorHAnsi" w:hAnsiTheme="minorHAnsi"/>
          <w:color w:val="70AD47" w:themeColor="accent6"/>
        </w:rPr>
        <w:t xml:space="preserve">, head2head, events, line-ups, </w:t>
      </w:r>
      <w:proofErr w:type="spellStart"/>
      <w:r w:rsidR="00685372">
        <w:rPr>
          <w:rFonts w:asciiTheme="minorHAnsi" w:hAnsiTheme="minorHAnsi"/>
          <w:color w:val="70AD47" w:themeColor="accent6"/>
        </w:rPr>
        <w:t>players&amp;coaches</w:t>
      </w:r>
      <w:proofErr w:type="spellEnd"/>
      <w:r w:rsidR="00685372">
        <w:rPr>
          <w:rFonts w:asciiTheme="minorHAnsi" w:hAnsiTheme="minorHAnsi"/>
          <w:color w:val="70AD47" w:themeColor="accent6"/>
        </w:rPr>
        <w:t>, transfers, odds, statistics</w:t>
      </w:r>
    </w:p>
    <w:p w14:paraId="50612143" w14:textId="4C434FFE" w:rsidR="002E6AED" w:rsidRDefault="002E6AED" w:rsidP="002A506E">
      <w:pPr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 xml:space="preserve">     </w:t>
      </w:r>
    </w:p>
    <w:p w14:paraId="01B828B7" w14:textId="6C61E7C7" w:rsidR="00956604" w:rsidRPr="00956604" w:rsidRDefault="008A31BA" w:rsidP="00956604">
      <w:pPr>
        <w:ind w:firstLine="360"/>
        <w:rPr>
          <w:rFonts w:asciiTheme="minorHAnsi" w:eastAsia="Times New Roman" w:hAnsiTheme="minorHAnsi"/>
          <w:color w:val="70AD47" w:themeColor="accent6"/>
        </w:rPr>
      </w:pPr>
      <w:hyperlink r:id="rId8" w:history="1">
        <w:r w:rsidR="00956604" w:rsidRPr="00956604">
          <w:rPr>
            <w:rStyle w:val="Hyperlink"/>
            <w:rFonts w:asciiTheme="minorHAnsi" w:eastAsia="Times New Roman" w:hAnsiTheme="minorHAnsi"/>
          </w:rPr>
          <w:t>http://www.football-data.co.uk/data.php</w:t>
        </w:r>
      </w:hyperlink>
      <w:r w:rsidR="00956604">
        <w:rPr>
          <w:rFonts w:asciiTheme="minorHAnsi" w:eastAsia="Times New Roman" w:hAnsiTheme="minorHAnsi"/>
        </w:rPr>
        <w:t xml:space="preserve"> </w:t>
      </w:r>
      <w:r w:rsidR="00956604">
        <w:rPr>
          <w:rFonts w:asciiTheme="minorHAnsi" w:eastAsia="Times New Roman" w:hAnsiTheme="minorHAnsi"/>
          <w:color w:val="70AD47" w:themeColor="accent6"/>
        </w:rPr>
        <w:t>CSV files for betting and odds data</w:t>
      </w:r>
    </w:p>
    <w:p w14:paraId="3945E12E" w14:textId="77777777" w:rsidR="002E6AED" w:rsidRDefault="002E6AED" w:rsidP="002A506E">
      <w:pPr>
        <w:rPr>
          <w:rFonts w:ascii="Helvetica" w:eastAsia="Times New Roman" w:hAnsi="Helvetica"/>
          <w:color w:val="333333"/>
        </w:rPr>
      </w:pPr>
    </w:p>
    <w:p w14:paraId="48DC7362" w14:textId="77777777" w:rsidR="002E6AED" w:rsidRDefault="002E6AED" w:rsidP="002A506E">
      <w:pPr>
        <w:rPr>
          <w:rFonts w:ascii="Helvetica" w:eastAsia="Times New Roman" w:hAnsi="Helvetica"/>
          <w:color w:val="333333"/>
        </w:rPr>
      </w:pPr>
    </w:p>
    <w:p w14:paraId="6B7D0785" w14:textId="77777777" w:rsidR="002A506E" w:rsidRPr="002A506E" w:rsidRDefault="008A31BA" w:rsidP="002A506E">
      <w:pPr>
        <w:rPr>
          <w:rFonts w:eastAsia="Times New Roman"/>
        </w:rPr>
      </w:pPr>
      <w:hyperlink r:id="rId9" w:history="1">
        <w:r w:rsidR="002A506E" w:rsidRPr="002A506E">
          <w:rPr>
            <w:rFonts w:eastAsia="Times New Roman"/>
            <w:color w:val="0000FF"/>
            <w:u w:val="single"/>
          </w:rPr>
          <w:t>https://wheresmykeyboard.com/2016/02/list-football-api-epl/</w:t>
        </w:r>
      </w:hyperlink>
    </w:p>
    <w:p w14:paraId="608300C1" w14:textId="77777777" w:rsidR="00B0565A" w:rsidRDefault="00B0565A" w:rsidP="00B0565A">
      <w:pPr>
        <w:rPr>
          <w:rFonts w:asciiTheme="minorHAnsi" w:hAnsiTheme="minorHAnsi"/>
          <w:color w:val="70AD47" w:themeColor="accent6"/>
        </w:rPr>
      </w:pPr>
    </w:p>
    <w:p w14:paraId="4424A403" w14:textId="77777777" w:rsidR="00E33760" w:rsidRDefault="00E33760" w:rsidP="00E33760">
      <w:pPr>
        <w:rPr>
          <w:color w:val="70AD47" w:themeColor="accent6"/>
        </w:rPr>
      </w:pPr>
    </w:p>
    <w:p w14:paraId="4CB4D371" w14:textId="77777777" w:rsidR="00E33760" w:rsidRPr="00E33760" w:rsidRDefault="00E33760" w:rsidP="00E33760">
      <w:pPr>
        <w:rPr>
          <w:color w:val="70AD47" w:themeColor="accent6"/>
        </w:rPr>
      </w:pPr>
    </w:p>
    <w:p w14:paraId="2B3044D6" w14:textId="77777777" w:rsidR="00B32A1F" w:rsidRPr="00B32A1F" w:rsidRDefault="008A31BA" w:rsidP="00B32A1F">
      <w:pPr>
        <w:pStyle w:val="ListParagraph"/>
        <w:numPr>
          <w:ilvl w:val="0"/>
          <w:numId w:val="8"/>
        </w:numPr>
        <w:rPr>
          <w:rFonts w:eastAsia="Times New Roman"/>
          <w:lang w:eastAsia="en-GB"/>
        </w:rPr>
      </w:pPr>
      <w:hyperlink r:id="rId10" w:anchor="python" w:history="1">
        <w:r w:rsidR="00B32A1F" w:rsidRPr="00B32A1F">
          <w:rPr>
            <w:rStyle w:val="Hyperlink"/>
            <w:rFonts w:eastAsia="Times New Roman"/>
          </w:rPr>
          <w:t>https://datahub.io/sports-data/english-premier-league#python</w:t>
        </w:r>
      </w:hyperlink>
    </w:p>
    <w:p w14:paraId="74EA4500" w14:textId="77777777" w:rsidR="005F5363" w:rsidRDefault="005F5363" w:rsidP="005F5363">
      <w:pPr>
        <w:pStyle w:val="ListParagraph"/>
        <w:ind w:left="1080"/>
        <w:rPr>
          <w:color w:val="70AD47" w:themeColor="accent6"/>
        </w:rPr>
      </w:pPr>
    </w:p>
    <w:p w14:paraId="37A99EEF" w14:textId="77777777" w:rsidR="007918D4" w:rsidRDefault="00345375" w:rsidP="007918D4">
      <w:pPr>
        <w:pStyle w:val="ListParagraph"/>
        <w:numPr>
          <w:ilvl w:val="0"/>
          <w:numId w:val="8"/>
        </w:numPr>
        <w:rPr>
          <w:color w:val="70AD47" w:themeColor="accent6"/>
        </w:rPr>
      </w:pPr>
      <w:r w:rsidRPr="007918D4">
        <w:rPr>
          <w:color w:val="70AD47" w:themeColor="accent6"/>
        </w:rPr>
        <w:t>Manager Histories</w:t>
      </w:r>
      <w:r w:rsidR="007918D4">
        <w:rPr>
          <w:color w:val="70AD47" w:themeColor="accent6"/>
        </w:rPr>
        <w:t>, win/loss/draw % … locate</w:t>
      </w:r>
    </w:p>
    <w:p w14:paraId="0431CA27" w14:textId="18A682A2" w:rsidR="00345375" w:rsidRDefault="00345375" w:rsidP="007918D4">
      <w:pPr>
        <w:pStyle w:val="ListParagraph"/>
        <w:numPr>
          <w:ilvl w:val="0"/>
          <w:numId w:val="8"/>
        </w:numPr>
        <w:rPr>
          <w:color w:val="70AD47" w:themeColor="accent6"/>
        </w:rPr>
      </w:pPr>
      <w:r w:rsidRPr="007918D4">
        <w:rPr>
          <w:color w:val="70AD47" w:themeColor="accent6"/>
        </w:rPr>
        <w:lastRenderedPageBreak/>
        <w:t>Squad Value/</w:t>
      </w:r>
      <w:proofErr w:type="spellStart"/>
      <w:r w:rsidRPr="007918D4">
        <w:rPr>
          <w:color w:val="70AD47" w:themeColor="accent6"/>
        </w:rPr>
        <w:t>Avg</w:t>
      </w:r>
      <w:proofErr w:type="spellEnd"/>
      <w:r w:rsidRPr="007918D4">
        <w:rPr>
          <w:color w:val="70AD47" w:themeColor="accent6"/>
        </w:rPr>
        <w:t xml:space="preserve"> Player value</w:t>
      </w:r>
      <w:r w:rsidR="007918D4">
        <w:rPr>
          <w:color w:val="70AD47" w:themeColor="accent6"/>
        </w:rPr>
        <w:t xml:space="preserve"> … locate</w:t>
      </w:r>
      <w:r w:rsidRPr="007918D4">
        <w:rPr>
          <w:color w:val="70AD47" w:themeColor="accent6"/>
        </w:rPr>
        <w:t xml:space="preserve"> </w:t>
      </w:r>
    </w:p>
    <w:p w14:paraId="60315902" w14:textId="5637FDBA" w:rsidR="009B32B7" w:rsidRDefault="009B32B7" w:rsidP="007918D4">
      <w:pPr>
        <w:pStyle w:val="ListParagraph"/>
        <w:numPr>
          <w:ilvl w:val="0"/>
          <w:numId w:val="8"/>
        </w:numPr>
        <w:rPr>
          <w:color w:val="70AD47" w:themeColor="accent6"/>
        </w:rPr>
      </w:pPr>
      <w:r>
        <w:rPr>
          <w:color w:val="70AD47" w:themeColor="accent6"/>
        </w:rPr>
        <w:t>Player rankings … locate</w:t>
      </w:r>
    </w:p>
    <w:p w14:paraId="780CC887" w14:textId="0DFA053D" w:rsidR="00791E3B" w:rsidRPr="00E91207" w:rsidRDefault="009A58FF" w:rsidP="00791E3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791E3B">
        <w:rPr>
          <w:color w:val="70AD47" w:themeColor="accent6"/>
        </w:rPr>
        <w:t>Historical b</w:t>
      </w:r>
      <w:r w:rsidR="00791E3B" w:rsidRPr="00791E3B">
        <w:rPr>
          <w:color w:val="70AD47" w:themeColor="accent6"/>
        </w:rPr>
        <w:t xml:space="preserve">etting </w:t>
      </w:r>
      <w:r w:rsidRPr="00791E3B">
        <w:rPr>
          <w:color w:val="70AD47" w:themeColor="accent6"/>
        </w:rPr>
        <w:t>odds</w:t>
      </w:r>
      <w:r w:rsidR="00791E3B">
        <w:rPr>
          <w:color w:val="70AD47" w:themeColor="accent6"/>
        </w:rPr>
        <w:t xml:space="preserve"> for all EPL games. The following resource is specifically maintained for informing betting strategies and contains the odds from many bookmakers</w:t>
      </w:r>
      <w:r w:rsidR="00791E3B" w:rsidRPr="00791E3B">
        <w:rPr>
          <w:color w:val="70AD47" w:themeColor="accent6"/>
        </w:rPr>
        <w:t xml:space="preserve"> </w:t>
      </w:r>
      <w:hyperlink r:id="rId11" w:history="1">
        <w:r w:rsidR="00791E3B" w:rsidRPr="00791E3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http://www.football-data.co.uk/englandm.php</w:t>
        </w:r>
      </w:hyperlink>
    </w:p>
    <w:p w14:paraId="0107DEAA" w14:textId="77777777" w:rsidR="00E91207" w:rsidRDefault="00E91207" w:rsidP="00E91207">
      <w:pPr>
        <w:rPr>
          <w:rFonts w:eastAsia="Times New Roman"/>
        </w:rPr>
      </w:pPr>
    </w:p>
    <w:p w14:paraId="3F7AD649" w14:textId="77777777" w:rsidR="00E91207" w:rsidRDefault="00E91207" w:rsidP="00E91207">
      <w:pPr>
        <w:rPr>
          <w:rFonts w:eastAsia="Times New Roman"/>
        </w:rPr>
      </w:pPr>
    </w:p>
    <w:p w14:paraId="667B83DC" w14:textId="77777777" w:rsidR="00E91207" w:rsidRDefault="00E91207" w:rsidP="00E91207">
      <w:pPr>
        <w:rPr>
          <w:rFonts w:eastAsia="Times New Roman"/>
        </w:rPr>
      </w:pPr>
    </w:p>
    <w:p w14:paraId="2B7E8ADB" w14:textId="77777777" w:rsidR="00E91207" w:rsidRDefault="00E91207" w:rsidP="00E91207">
      <w:pPr>
        <w:rPr>
          <w:rFonts w:eastAsia="Times New Roman"/>
        </w:rPr>
      </w:pPr>
    </w:p>
    <w:p w14:paraId="30A1B7AB" w14:textId="77777777" w:rsidR="00E91207" w:rsidRDefault="00E91207" w:rsidP="00E91207">
      <w:pPr>
        <w:rPr>
          <w:rFonts w:eastAsia="Times New Roman"/>
        </w:rPr>
      </w:pPr>
    </w:p>
    <w:p w14:paraId="470FF93B" w14:textId="77777777" w:rsidR="00E91207" w:rsidRPr="00E91207" w:rsidRDefault="00E91207" w:rsidP="00E91207">
      <w:pPr>
        <w:rPr>
          <w:rFonts w:eastAsia="Times New Roman"/>
        </w:rPr>
      </w:pPr>
    </w:p>
    <w:p w14:paraId="30B036CD" w14:textId="125D2FD8" w:rsidR="009A58FF" w:rsidRPr="007918D4" w:rsidRDefault="009A58FF" w:rsidP="00791E3B">
      <w:pPr>
        <w:pStyle w:val="ListParagraph"/>
        <w:ind w:left="1080"/>
        <w:rPr>
          <w:color w:val="70AD47" w:themeColor="accent6"/>
        </w:rPr>
      </w:pPr>
    </w:p>
    <w:p w14:paraId="1749F5C9" w14:textId="77777777" w:rsidR="006C174F" w:rsidRPr="006C174F" w:rsidRDefault="006C174F" w:rsidP="006C174F">
      <w:pPr>
        <w:rPr>
          <w:color w:val="70AD47" w:themeColor="accent6"/>
        </w:rPr>
      </w:pPr>
    </w:p>
    <w:p w14:paraId="46C5DCE9" w14:textId="00B5E149" w:rsidR="00531EFA" w:rsidRDefault="007918D4" w:rsidP="00DE60F2">
      <w:pPr>
        <w:pStyle w:val="ListParagraph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Predictive Criteria (ideas)</w:t>
      </w:r>
    </w:p>
    <w:p w14:paraId="491573B3" w14:textId="77777777" w:rsidR="004C0614" w:rsidRDefault="004C0614" w:rsidP="004C0614">
      <w:pPr>
        <w:rPr>
          <w:color w:val="70AD47" w:themeColor="accent6"/>
        </w:rPr>
      </w:pPr>
    </w:p>
    <w:p w14:paraId="0AABD79F" w14:textId="10502FD5" w:rsidR="004C0614" w:rsidRDefault="004C0614" w:rsidP="004C0614">
      <w:pPr>
        <w:ind w:left="720"/>
        <w:rPr>
          <w:color w:val="70AD47" w:themeColor="accent6"/>
        </w:rPr>
      </w:pPr>
      <w:r>
        <w:rPr>
          <w:color w:val="70AD47" w:themeColor="accent6"/>
        </w:rPr>
        <w:t xml:space="preserve">Analyse the EPL Results dataset above </w:t>
      </w:r>
      <w:r w:rsidR="008B441D">
        <w:rPr>
          <w:color w:val="70AD47" w:themeColor="accent6"/>
        </w:rPr>
        <w:t xml:space="preserve">in conjunction with the other datasets above </w:t>
      </w:r>
      <w:r>
        <w:rPr>
          <w:color w:val="70AD47" w:themeColor="accent6"/>
        </w:rPr>
        <w:t>to id the credibility of the followi</w:t>
      </w:r>
      <w:r w:rsidR="008B441D">
        <w:rPr>
          <w:color w:val="70AD47" w:themeColor="accent6"/>
        </w:rPr>
        <w:t xml:space="preserve">ng possible predictive criteria, </w:t>
      </w:r>
    </w:p>
    <w:p w14:paraId="7D7BA47B" w14:textId="77777777" w:rsidR="004C0614" w:rsidRPr="004C0614" w:rsidRDefault="004C0614" w:rsidP="004C0614">
      <w:pPr>
        <w:rPr>
          <w:color w:val="70AD47" w:themeColor="accent6"/>
        </w:rPr>
      </w:pPr>
    </w:p>
    <w:p w14:paraId="58DFFC28" w14:textId="00A2074F" w:rsidR="004C0614" w:rsidRDefault="004C0614" w:rsidP="007918D4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Home advantage</w:t>
      </w:r>
    </w:p>
    <w:p w14:paraId="7AF769C8" w14:textId="65F4DFDA" w:rsidR="004C0614" w:rsidRDefault="004C0614" w:rsidP="007918D4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Club Size/Investment Level: Analyse player spending levels over previous seasons, </w:t>
      </w:r>
      <w:proofErr w:type="spellStart"/>
      <w:r>
        <w:rPr>
          <w:color w:val="70AD47" w:themeColor="accent6"/>
        </w:rPr>
        <w:t>eg</w:t>
      </w:r>
      <w:proofErr w:type="spellEnd"/>
      <w:r>
        <w:rPr>
          <w:color w:val="70AD47" w:themeColor="accent6"/>
        </w:rPr>
        <w:t xml:space="preserve">. </w:t>
      </w:r>
      <w:proofErr w:type="spellStart"/>
      <w:r>
        <w:rPr>
          <w:color w:val="70AD47" w:themeColor="accent6"/>
        </w:rPr>
        <w:t>avg</w:t>
      </w:r>
      <w:proofErr w:type="spellEnd"/>
      <w:r>
        <w:rPr>
          <w:color w:val="70AD47" w:themeColor="accent6"/>
        </w:rPr>
        <w:t xml:space="preserve"> cost of a squad player</w:t>
      </w:r>
    </w:p>
    <w:p w14:paraId="033F5B36" w14:textId="309AC7A9" w:rsidR="004C0614" w:rsidRDefault="004C0614" w:rsidP="007918D4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Club Performance History: all time win %</w:t>
      </w:r>
    </w:p>
    <w:p w14:paraId="6A4E210A" w14:textId="00ACF1E0" w:rsidR="001240A5" w:rsidRDefault="001240A5" w:rsidP="007918D4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Recent Club Performance History: all time win % vs win % in last 5 years</w:t>
      </w:r>
    </w:p>
    <w:p w14:paraId="23D97289" w14:textId="5DE6B4FA" w:rsidR="004C0614" w:rsidRDefault="004C0614" w:rsidP="007918D4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Manager Performance History: Manager career win/loss/draw record, plus more recent record (say last 2/3 seasons)</w:t>
      </w:r>
    </w:p>
    <w:p w14:paraId="748BE3CF" w14:textId="2E300512" w:rsidR="004C0614" w:rsidRDefault="004C0614" w:rsidP="007918D4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Upcoming opponent head to head record, win %</w:t>
      </w:r>
    </w:p>
    <w:p w14:paraId="5D39739C" w14:textId="76858066" w:rsidR="007918D4" w:rsidRPr="004C0614" w:rsidRDefault="004C0614" w:rsidP="004C0614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Team Confidence/Mentality/Form: </w:t>
      </w:r>
      <w:proofErr w:type="spellStart"/>
      <w:r w:rsidR="009B32B7">
        <w:rPr>
          <w:color w:val="70AD47" w:themeColor="accent6"/>
        </w:rPr>
        <w:t>Eg</w:t>
      </w:r>
      <w:proofErr w:type="spellEnd"/>
      <w:r w:rsidR="009B32B7">
        <w:rPr>
          <w:color w:val="70AD47" w:themeColor="accent6"/>
        </w:rPr>
        <w:t xml:space="preserve">. </w:t>
      </w:r>
      <w:r w:rsidR="007918D4" w:rsidRPr="004C0614">
        <w:rPr>
          <w:color w:val="70AD47" w:themeColor="accent6"/>
        </w:rPr>
        <w:t>last 5</w:t>
      </w:r>
      <w:r>
        <w:rPr>
          <w:color w:val="70AD47" w:themeColor="accent6"/>
        </w:rPr>
        <w:t>/10</w:t>
      </w:r>
      <w:r w:rsidR="007918D4" w:rsidRPr="004C0614">
        <w:rPr>
          <w:color w:val="70AD47" w:themeColor="accent6"/>
        </w:rPr>
        <w:t xml:space="preserve"> games</w:t>
      </w:r>
      <w:r>
        <w:rPr>
          <w:color w:val="70AD47" w:themeColor="accent6"/>
        </w:rPr>
        <w:t xml:space="preserve"> win %</w:t>
      </w:r>
      <w:r w:rsidR="009B32B7">
        <w:rPr>
          <w:color w:val="70AD47" w:themeColor="accent6"/>
        </w:rPr>
        <w:t xml:space="preserve">, </w:t>
      </w:r>
      <w:proofErr w:type="spellStart"/>
      <w:r w:rsidR="009B32B7">
        <w:rPr>
          <w:color w:val="70AD47" w:themeColor="accent6"/>
        </w:rPr>
        <w:t>avg</w:t>
      </w:r>
      <w:proofErr w:type="spellEnd"/>
      <w:r w:rsidR="009B32B7">
        <w:rPr>
          <w:color w:val="70AD47" w:themeColor="accent6"/>
        </w:rPr>
        <w:t xml:space="preserve"> chances created/conceded per game in last 5/10 games</w:t>
      </w:r>
      <w:r w:rsidR="007918D4" w:rsidRPr="004C0614">
        <w:rPr>
          <w:color w:val="70AD47" w:themeColor="accent6"/>
        </w:rPr>
        <w:t>)</w:t>
      </w:r>
    </w:p>
    <w:p w14:paraId="1DD725DF" w14:textId="04300A9B" w:rsidR="007918D4" w:rsidRDefault="009B32B7" w:rsidP="009B32B7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Player Availability: Total player ranking points of available </w:t>
      </w:r>
      <w:r w:rsidR="007918D4" w:rsidRPr="007918D4">
        <w:rPr>
          <w:color w:val="70AD47" w:themeColor="accent6"/>
        </w:rPr>
        <w:t>players for upcoming match</w:t>
      </w:r>
      <w:r>
        <w:rPr>
          <w:color w:val="70AD47" w:themeColor="accent6"/>
        </w:rPr>
        <w:t>, assumes access to a player ranking dataset</w:t>
      </w:r>
      <w:r w:rsidR="008061C6">
        <w:rPr>
          <w:color w:val="70AD47" w:themeColor="accent6"/>
        </w:rPr>
        <w:t xml:space="preserve"> … may be tricky to source</w:t>
      </w:r>
    </w:p>
    <w:p w14:paraId="17632693" w14:textId="2C240EBE" w:rsidR="009B32B7" w:rsidRDefault="009B32B7" w:rsidP="009B32B7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Current Success Levels: finishing league position re previous season </w:t>
      </w:r>
    </w:p>
    <w:p w14:paraId="05C7D60D" w14:textId="77777777" w:rsidR="001240A5" w:rsidRDefault="001240A5" w:rsidP="001240A5">
      <w:pPr>
        <w:pStyle w:val="ListParagraph"/>
        <w:ind w:left="1440"/>
        <w:rPr>
          <w:color w:val="70AD47" w:themeColor="accent6"/>
        </w:rPr>
      </w:pPr>
    </w:p>
    <w:p w14:paraId="629EA3C9" w14:textId="77777777" w:rsidR="00686C1A" w:rsidRDefault="00686C1A" w:rsidP="008B441D">
      <w:pPr>
        <w:rPr>
          <w:color w:val="70AD47" w:themeColor="accent6"/>
        </w:rPr>
      </w:pPr>
    </w:p>
    <w:p w14:paraId="3D5872A8" w14:textId="75B1732B" w:rsidR="008B441D" w:rsidRDefault="008B441D" w:rsidP="008B441D">
      <w:pPr>
        <w:pStyle w:val="ListParagraph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Data Modelling</w:t>
      </w:r>
    </w:p>
    <w:p w14:paraId="5D67E462" w14:textId="77777777" w:rsidR="008B441D" w:rsidRDefault="008B441D" w:rsidP="008B441D">
      <w:pPr>
        <w:rPr>
          <w:color w:val="70AD47" w:themeColor="accent6"/>
        </w:rPr>
      </w:pPr>
    </w:p>
    <w:p w14:paraId="5DF331DC" w14:textId="6B876D1B" w:rsidR="008B441D" w:rsidRDefault="008B441D" w:rsidP="008B441D">
      <w:pPr>
        <w:ind w:left="720"/>
        <w:rPr>
          <w:color w:val="70AD47" w:themeColor="accent6"/>
        </w:rPr>
      </w:pPr>
      <w:r>
        <w:rPr>
          <w:color w:val="70AD47" w:themeColor="accent6"/>
        </w:rPr>
        <w:t>Identify a method of modelling to use to predict results</w:t>
      </w:r>
      <w:r w:rsidR="00791E3B">
        <w:rPr>
          <w:color w:val="70AD47" w:themeColor="accent6"/>
        </w:rPr>
        <w:t xml:space="preserve"> … explore.</w:t>
      </w:r>
    </w:p>
    <w:p w14:paraId="18581323" w14:textId="6BBB7293" w:rsidR="00227E21" w:rsidRDefault="00227E21" w:rsidP="008B441D">
      <w:pPr>
        <w:ind w:left="720"/>
        <w:rPr>
          <w:color w:val="70AD47" w:themeColor="accent6"/>
        </w:rPr>
      </w:pPr>
      <w:r>
        <w:rPr>
          <w:color w:val="70AD47" w:themeColor="accent6"/>
        </w:rPr>
        <w:t>This is a short dive into Data Science, so I need to do a bit of research here,</w:t>
      </w:r>
    </w:p>
    <w:p w14:paraId="3901CE9B" w14:textId="77777777" w:rsidR="008B441D" w:rsidRDefault="008B441D" w:rsidP="008B441D">
      <w:pPr>
        <w:rPr>
          <w:color w:val="70AD47" w:themeColor="accent6"/>
        </w:rPr>
      </w:pPr>
    </w:p>
    <w:p w14:paraId="69053BE6" w14:textId="77777777" w:rsidR="008B441D" w:rsidRDefault="008B441D" w:rsidP="008B441D">
      <w:pPr>
        <w:pStyle w:val="ListParagraph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Simulate Bets</w:t>
      </w:r>
    </w:p>
    <w:p w14:paraId="3CDC7879" w14:textId="77777777" w:rsidR="009A58FF" w:rsidRDefault="009A58FF" w:rsidP="009A58FF">
      <w:pPr>
        <w:rPr>
          <w:color w:val="70AD47" w:themeColor="accent6"/>
        </w:rPr>
      </w:pPr>
    </w:p>
    <w:p w14:paraId="7569E579" w14:textId="3C59E420" w:rsidR="008B441D" w:rsidRDefault="00791E3B" w:rsidP="00791E3B">
      <w:pPr>
        <w:pStyle w:val="ListParagraph"/>
        <w:numPr>
          <w:ilvl w:val="0"/>
          <w:numId w:val="12"/>
        </w:numPr>
        <w:rPr>
          <w:color w:val="70AD47" w:themeColor="accent6"/>
        </w:rPr>
      </w:pPr>
      <w:r>
        <w:rPr>
          <w:color w:val="70AD47" w:themeColor="accent6"/>
        </w:rPr>
        <w:t>Either find the best odds from the betting odds dataset for each game or select one bookmaker and use their odds</w:t>
      </w:r>
    </w:p>
    <w:p w14:paraId="147DC8C4" w14:textId="77777777" w:rsidR="00791E3B" w:rsidRDefault="00791E3B" w:rsidP="00791E3B">
      <w:pPr>
        <w:pStyle w:val="ListParagraph"/>
        <w:numPr>
          <w:ilvl w:val="0"/>
          <w:numId w:val="12"/>
        </w:numPr>
        <w:rPr>
          <w:color w:val="70AD47" w:themeColor="accent6"/>
        </w:rPr>
      </w:pPr>
      <w:r>
        <w:rPr>
          <w:color w:val="70AD47" w:themeColor="accent6"/>
        </w:rPr>
        <w:t>For each game if our model predicts a win, simulate a bet on that game for a to be determined amount with the selected odds, and calculate profit/loss</w:t>
      </w:r>
    </w:p>
    <w:p w14:paraId="67178DC1" w14:textId="77777777" w:rsidR="00791E3B" w:rsidRDefault="00791E3B" w:rsidP="00791E3B">
      <w:pPr>
        <w:pStyle w:val="ListParagraph"/>
        <w:numPr>
          <w:ilvl w:val="0"/>
          <w:numId w:val="12"/>
        </w:numPr>
        <w:rPr>
          <w:color w:val="70AD47" w:themeColor="accent6"/>
        </w:rPr>
      </w:pPr>
      <w:r>
        <w:rPr>
          <w:color w:val="70AD47" w:themeColor="accent6"/>
        </w:rPr>
        <w:t>Retrospectively simulate bets on previous seasons to see if a profit can be made</w:t>
      </w:r>
    </w:p>
    <w:p w14:paraId="1F516F91" w14:textId="77777777" w:rsidR="00791E3B" w:rsidRDefault="00791E3B" w:rsidP="00791E3B">
      <w:pPr>
        <w:rPr>
          <w:color w:val="70AD47" w:themeColor="accent6"/>
        </w:rPr>
      </w:pPr>
    </w:p>
    <w:p w14:paraId="639101C2" w14:textId="77777777" w:rsidR="001240A5" w:rsidRDefault="001240A5" w:rsidP="001240A5">
      <w:pPr>
        <w:pStyle w:val="ListParagraph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Retrospective modelling/bet simulation Vs real-world upcoming match predictions and betting strategies</w:t>
      </w:r>
    </w:p>
    <w:p w14:paraId="6F86BAEC" w14:textId="77777777" w:rsidR="001240A5" w:rsidRDefault="001240A5" w:rsidP="001240A5">
      <w:pPr>
        <w:rPr>
          <w:color w:val="70AD47" w:themeColor="accent6"/>
        </w:rPr>
      </w:pPr>
    </w:p>
    <w:p w14:paraId="12F4F421" w14:textId="77777777" w:rsidR="001240A5" w:rsidRDefault="001240A5" w:rsidP="001240A5">
      <w:pPr>
        <w:ind w:left="720"/>
        <w:rPr>
          <w:color w:val="70AD47" w:themeColor="accent6"/>
        </w:rPr>
      </w:pPr>
      <w:r>
        <w:rPr>
          <w:color w:val="70AD47" w:themeColor="accent6"/>
        </w:rPr>
        <w:t xml:space="preserve">The project can be viewed in 2 parts: </w:t>
      </w:r>
    </w:p>
    <w:p w14:paraId="587CA95F" w14:textId="77777777" w:rsidR="001240A5" w:rsidRDefault="001240A5" w:rsidP="001240A5">
      <w:pPr>
        <w:ind w:left="720"/>
        <w:rPr>
          <w:color w:val="70AD47" w:themeColor="accent6"/>
        </w:rPr>
      </w:pPr>
    </w:p>
    <w:p w14:paraId="6DC71C49" w14:textId="7EE00E00" w:rsidR="001240A5" w:rsidRDefault="001240A5" w:rsidP="001240A5">
      <w:pPr>
        <w:pStyle w:val="ListParagraph"/>
        <w:numPr>
          <w:ilvl w:val="0"/>
          <w:numId w:val="13"/>
        </w:numPr>
        <w:rPr>
          <w:color w:val="70AD47" w:themeColor="accent6"/>
        </w:rPr>
      </w:pPr>
      <w:r w:rsidRPr="001240A5">
        <w:rPr>
          <w:color w:val="70AD47" w:themeColor="accent6"/>
        </w:rPr>
        <w:t xml:space="preserve">data modelling </w:t>
      </w:r>
      <w:r>
        <w:rPr>
          <w:color w:val="70AD47" w:themeColor="accent6"/>
        </w:rPr>
        <w:t xml:space="preserve">followed by bet simulation </w:t>
      </w:r>
      <w:r w:rsidRPr="001240A5">
        <w:rPr>
          <w:color w:val="70AD47" w:themeColor="accent6"/>
        </w:rPr>
        <w:t>on historical</w:t>
      </w:r>
      <w:r>
        <w:rPr>
          <w:color w:val="70AD47" w:themeColor="accent6"/>
        </w:rPr>
        <w:t>/static</w:t>
      </w:r>
      <w:r w:rsidRPr="001240A5">
        <w:rPr>
          <w:color w:val="70AD47" w:themeColor="accent6"/>
        </w:rPr>
        <w:t xml:space="preserve"> datasets to</w:t>
      </w:r>
      <w:r>
        <w:rPr>
          <w:color w:val="70AD47" w:themeColor="accent6"/>
        </w:rPr>
        <w:t xml:space="preserve"> obtain fictional profits/losses.</w:t>
      </w:r>
    </w:p>
    <w:p w14:paraId="763EC174" w14:textId="7606141C" w:rsidR="001240A5" w:rsidRPr="001240A5" w:rsidRDefault="001240A5" w:rsidP="001240A5">
      <w:pPr>
        <w:pStyle w:val="ListParagraph"/>
        <w:numPr>
          <w:ilvl w:val="0"/>
          <w:numId w:val="13"/>
        </w:numPr>
        <w:rPr>
          <w:color w:val="70AD47" w:themeColor="accent6"/>
        </w:rPr>
      </w:pPr>
      <w:r>
        <w:rPr>
          <w:color w:val="70AD47" w:themeColor="accent6"/>
        </w:rPr>
        <w:t>using current (and historical) data to inform a real-world betting strategy, run via a web-app with current data-feeds.</w:t>
      </w:r>
    </w:p>
    <w:p w14:paraId="5E6B62A0" w14:textId="0A950BDE" w:rsidR="001240A5" w:rsidRPr="001240A5" w:rsidRDefault="001240A5" w:rsidP="001240A5">
      <w:pPr>
        <w:ind w:left="720"/>
        <w:rPr>
          <w:color w:val="70AD47" w:themeColor="accent6"/>
        </w:rPr>
      </w:pPr>
      <w:r>
        <w:rPr>
          <w:color w:val="70AD47" w:themeColor="accent6"/>
        </w:rPr>
        <w:t xml:space="preserve"> </w:t>
      </w:r>
      <w:r w:rsidRPr="001240A5">
        <w:rPr>
          <w:color w:val="70AD47" w:themeColor="accent6"/>
        </w:rPr>
        <w:t xml:space="preserve"> </w:t>
      </w:r>
    </w:p>
    <w:p w14:paraId="76C345CE" w14:textId="0DA61EBA" w:rsidR="00791E3B" w:rsidRPr="00791E3B" w:rsidRDefault="00791E3B" w:rsidP="00791E3B">
      <w:pPr>
        <w:rPr>
          <w:color w:val="70AD47" w:themeColor="accent6"/>
        </w:rPr>
      </w:pPr>
      <w:r w:rsidRPr="00791E3B">
        <w:rPr>
          <w:color w:val="70AD47" w:themeColor="accent6"/>
        </w:rPr>
        <w:t xml:space="preserve">  </w:t>
      </w:r>
    </w:p>
    <w:p w14:paraId="4B47A513" w14:textId="08D7E364" w:rsidR="008B441D" w:rsidRPr="008B441D" w:rsidRDefault="008B441D" w:rsidP="008B441D">
      <w:pPr>
        <w:pStyle w:val="ListParagraph"/>
        <w:rPr>
          <w:color w:val="70AD47" w:themeColor="accent6"/>
        </w:rPr>
      </w:pPr>
      <w:r w:rsidRPr="008B441D">
        <w:rPr>
          <w:color w:val="70AD47" w:themeColor="accent6"/>
        </w:rPr>
        <w:t xml:space="preserve"> </w:t>
      </w:r>
    </w:p>
    <w:p w14:paraId="16686C65" w14:textId="77777777" w:rsidR="00E91207" w:rsidRDefault="00E91207" w:rsidP="00E91207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eastAsia="en-US"/>
        </w:rPr>
      </w:pP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eastAsia="en-US"/>
        </w:rPr>
        <w:t>1) Finalise Data</w:t>
      </w:r>
    </w:p>
    <w:p w14:paraId="3F132520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</w:p>
    <w:p w14:paraId="5C840C92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Sourced (</w:t>
      </w:r>
      <w:hyperlink r:id="rId12" w:history="1">
        <w:r>
          <w:rPr>
            <w:rFonts w:ascii="AppleSystemUIFont" w:hAnsi="AppleSystemUIFont" w:cs="AppleSystemUIFont"/>
            <w:color w:val="DCA10D"/>
            <w:lang w:eastAsia="en-US"/>
          </w:rPr>
          <w:t>www.kaggle.com</w:t>
        </w:r>
      </w:hyperlink>
      <w:r>
        <w:rPr>
          <w:rFonts w:ascii="AppleSystemUIFont" w:hAnsi="AppleSystemUIFont" w:cs="AppleSystemUIFont"/>
          <w:color w:val="353535"/>
          <w:lang w:eastAsia="en-US"/>
        </w:rPr>
        <w:t>) :</w:t>
      </w:r>
    </w:p>
    <w:p w14:paraId="50E335F9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</w:p>
    <w:p w14:paraId="379A71BE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Date</w:t>
      </w:r>
    </w:p>
    <w:p w14:paraId="3B0A4929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proofErr w:type="spellStart"/>
      <w:r>
        <w:rPr>
          <w:rFonts w:ascii="AppleSystemUIFont" w:hAnsi="AppleSystemUIFont" w:cs="AppleSystemUIFont"/>
          <w:color w:val="353535"/>
          <w:lang w:eastAsia="en-US"/>
        </w:rPr>
        <w:t>HomeTeam</w:t>
      </w:r>
      <w:proofErr w:type="spellEnd"/>
    </w:p>
    <w:p w14:paraId="14A57A25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proofErr w:type="spellStart"/>
      <w:r>
        <w:rPr>
          <w:rFonts w:ascii="AppleSystemUIFont" w:hAnsi="AppleSystemUIFont" w:cs="AppleSystemUIFont"/>
          <w:color w:val="353535"/>
          <w:lang w:eastAsia="en-US"/>
        </w:rPr>
        <w:t>AwayTeam</w:t>
      </w:r>
      <w:proofErr w:type="spellEnd"/>
    </w:p>
    <w:p w14:paraId="2B4BA586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FTR</w:t>
      </w:r>
    </w:p>
    <w:p w14:paraId="1019D57B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FTHG</w:t>
      </w:r>
    </w:p>
    <w:p w14:paraId="4A1F9451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FTAG</w:t>
      </w:r>
    </w:p>
    <w:p w14:paraId="3889CFF4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Season</w:t>
      </w:r>
    </w:p>
    <w:p w14:paraId="19FB8608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</w:p>
    <w:p w14:paraId="615191D5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Derived:</w:t>
      </w:r>
    </w:p>
    <w:p w14:paraId="115489AC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</w:p>
    <w:p w14:paraId="73325789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H2H Win %</w:t>
      </w:r>
    </w:p>
    <w:p w14:paraId="6D550A9E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proofErr w:type="spellStart"/>
      <w:r>
        <w:rPr>
          <w:rFonts w:ascii="AppleSystemUIFont" w:hAnsi="AppleSystemUIFont" w:cs="AppleSystemUIFont"/>
          <w:color w:val="353535"/>
          <w:lang w:eastAsia="en-US"/>
        </w:rPr>
        <w:t>AllTime</w:t>
      </w:r>
      <w:proofErr w:type="spellEnd"/>
      <w:r>
        <w:rPr>
          <w:rFonts w:ascii="AppleSystemUIFont" w:hAnsi="AppleSystemUIFont" w:cs="AppleSystemUIFont"/>
          <w:color w:val="353535"/>
          <w:lang w:eastAsia="en-US"/>
        </w:rPr>
        <w:t xml:space="preserve"> Win %</w:t>
      </w:r>
    </w:p>
    <w:p w14:paraId="7285464F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proofErr w:type="spellStart"/>
      <w:r>
        <w:rPr>
          <w:rFonts w:ascii="AppleSystemUIFont" w:hAnsi="AppleSystemUIFont" w:cs="AppleSystemUIFont"/>
          <w:color w:val="353535"/>
          <w:lang w:eastAsia="en-US"/>
        </w:rPr>
        <w:t>LastFiveYears</w:t>
      </w:r>
      <w:proofErr w:type="spellEnd"/>
      <w:r>
        <w:rPr>
          <w:rFonts w:ascii="AppleSystemUIFont" w:hAnsi="AppleSystemUIFont" w:cs="AppleSystemUIFont"/>
          <w:color w:val="353535"/>
          <w:lang w:eastAsia="en-US"/>
        </w:rPr>
        <w:t xml:space="preserve"> Win %</w:t>
      </w:r>
    </w:p>
    <w:p w14:paraId="7DE728BA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proofErr w:type="spellStart"/>
      <w:r>
        <w:rPr>
          <w:rFonts w:ascii="AppleSystemUIFont" w:hAnsi="AppleSystemUIFont" w:cs="AppleSystemUIFont"/>
          <w:color w:val="353535"/>
          <w:lang w:eastAsia="en-US"/>
        </w:rPr>
        <w:t>LastSeasonsFinishingPosition</w:t>
      </w:r>
      <w:proofErr w:type="spellEnd"/>
    </w:p>
    <w:p w14:paraId="2812544B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proofErr w:type="spellStart"/>
      <w:r>
        <w:rPr>
          <w:rFonts w:ascii="AppleSystemUIFont" w:hAnsi="AppleSystemUIFont" w:cs="AppleSystemUIFont"/>
          <w:color w:val="353535"/>
          <w:lang w:eastAsia="en-US"/>
        </w:rPr>
        <w:t>FormOverLastFiveGames</w:t>
      </w:r>
      <w:proofErr w:type="spellEnd"/>
    </w:p>
    <w:p w14:paraId="62388A4D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proofErr w:type="spellStart"/>
      <w:r>
        <w:rPr>
          <w:rFonts w:ascii="AppleSystemUIFont" w:hAnsi="AppleSystemUIFont" w:cs="AppleSystemUIFont"/>
          <w:color w:val="353535"/>
          <w:lang w:eastAsia="en-US"/>
        </w:rPr>
        <w:t>Avg</w:t>
      </w:r>
      <w:proofErr w:type="spellEnd"/>
      <w:r>
        <w:rPr>
          <w:rFonts w:ascii="AppleSystemUIFont" w:hAnsi="AppleSystemUIFont" w:cs="AppleSystemUIFont"/>
          <w:color w:val="353535"/>
          <w:lang w:eastAsia="en-US"/>
        </w:rPr>
        <w:t xml:space="preserve"> Goals scored / conceded last 5 games</w:t>
      </w:r>
    </w:p>
    <w:p w14:paraId="2E1E89A2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</w:p>
    <w:p w14:paraId="6492E7A3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 xml:space="preserve">Don’t Have </w:t>
      </w:r>
      <w:proofErr w:type="gramStart"/>
      <w:r>
        <w:rPr>
          <w:rFonts w:ascii="AppleSystemUIFont" w:hAnsi="AppleSystemUIFont" w:cs="AppleSystemUIFont"/>
          <w:color w:val="353535"/>
          <w:lang w:eastAsia="en-US"/>
        </w:rPr>
        <w:t>But</w:t>
      </w:r>
      <w:proofErr w:type="gramEnd"/>
      <w:r>
        <w:rPr>
          <w:rFonts w:ascii="AppleSystemUIFont" w:hAnsi="AppleSystemUIFont" w:cs="AppleSystemUIFont"/>
          <w:color w:val="353535"/>
          <w:lang w:eastAsia="en-US"/>
        </w:rPr>
        <w:t xml:space="preserve"> Would Like – Come back to later time permitting:</w:t>
      </w:r>
    </w:p>
    <w:p w14:paraId="72CD459B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</w:p>
    <w:p w14:paraId="47F45301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 xml:space="preserve">Nice </w:t>
      </w:r>
      <w:proofErr w:type="gramStart"/>
      <w:r>
        <w:rPr>
          <w:rFonts w:ascii="AppleSystemUIFont" w:hAnsi="AppleSystemUIFont" w:cs="AppleSystemUIFont"/>
          <w:color w:val="353535"/>
          <w:lang w:eastAsia="en-US"/>
        </w:rPr>
        <w:t>To</w:t>
      </w:r>
      <w:proofErr w:type="gramEnd"/>
      <w:r>
        <w:rPr>
          <w:rFonts w:ascii="AppleSystemUIFont" w:hAnsi="AppleSystemUIFont" w:cs="AppleSystemUIFont"/>
          <w:color w:val="353535"/>
          <w:lang w:eastAsia="en-US"/>
        </w:rPr>
        <w:t xml:space="preserve"> Have:</w:t>
      </w:r>
    </w:p>
    <w:p w14:paraId="03212568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proofErr w:type="spellStart"/>
      <w:r>
        <w:rPr>
          <w:rFonts w:ascii="AppleSystemUIFont" w:hAnsi="AppleSystemUIFont" w:cs="AppleSystemUIFont"/>
          <w:color w:val="353535"/>
          <w:lang w:eastAsia="en-US"/>
        </w:rPr>
        <w:t>ManagerCareerWin</w:t>
      </w:r>
      <w:proofErr w:type="spellEnd"/>
      <w:r>
        <w:rPr>
          <w:rFonts w:ascii="AppleSystemUIFont" w:hAnsi="AppleSystemUIFont" w:cs="AppleSystemUIFont"/>
          <w:color w:val="353535"/>
          <w:lang w:eastAsia="en-US"/>
        </w:rPr>
        <w:t xml:space="preserve"> %</w:t>
      </w:r>
    </w:p>
    <w:p w14:paraId="29A4CAAB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proofErr w:type="spellStart"/>
      <w:r>
        <w:rPr>
          <w:rFonts w:ascii="AppleSystemUIFont" w:hAnsi="AppleSystemUIFont" w:cs="AppleSystemUIFont"/>
          <w:color w:val="353535"/>
          <w:lang w:eastAsia="en-US"/>
        </w:rPr>
        <w:t>ManagerLastFiveYearWin</w:t>
      </w:r>
      <w:proofErr w:type="spellEnd"/>
      <w:r>
        <w:rPr>
          <w:rFonts w:ascii="AppleSystemUIFont" w:hAnsi="AppleSystemUIFont" w:cs="AppleSystemUIFont"/>
          <w:color w:val="353535"/>
          <w:lang w:eastAsia="en-US"/>
        </w:rPr>
        <w:t xml:space="preserve"> %</w:t>
      </w:r>
    </w:p>
    <w:p w14:paraId="31FFCB54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proofErr w:type="spellStart"/>
      <w:r>
        <w:rPr>
          <w:rFonts w:ascii="AppleSystemUIFont" w:hAnsi="AppleSystemUIFont" w:cs="AppleSystemUIFont"/>
          <w:color w:val="353535"/>
          <w:lang w:eastAsia="en-US"/>
        </w:rPr>
        <w:t>MatchDaySquadValuation</w:t>
      </w:r>
      <w:proofErr w:type="spellEnd"/>
    </w:p>
    <w:p w14:paraId="3D2831C1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 xml:space="preserve">Chances created / conceded per match </w:t>
      </w:r>
    </w:p>
    <w:p w14:paraId="15602C59" w14:textId="50BA5531" w:rsidR="007918D4" w:rsidRDefault="007918D4" w:rsidP="00E91207">
      <w:pPr>
        <w:rPr>
          <w:color w:val="70AD47" w:themeColor="accent6"/>
        </w:rPr>
      </w:pPr>
    </w:p>
    <w:p w14:paraId="3246688F" w14:textId="77777777" w:rsidR="00E91207" w:rsidRDefault="00E91207" w:rsidP="00E91207">
      <w:pPr>
        <w:rPr>
          <w:color w:val="70AD47" w:themeColor="accent6"/>
        </w:rPr>
      </w:pPr>
    </w:p>
    <w:p w14:paraId="522615C8" w14:textId="77777777" w:rsidR="00E91207" w:rsidRDefault="00E91207" w:rsidP="00E91207">
      <w:pPr>
        <w:rPr>
          <w:color w:val="70AD47" w:themeColor="accent6"/>
        </w:rPr>
      </w:pPr>
    </w:p>
    <w:p w14:paraId="1A1E7FB6" w14:textId="77777777" w:rsidR="00E91207" w:rsidRDefault="00E91207" w:rsidP="00E91207">
      <w:pPr>
        <w:rPr>
          <w:color w:val="70AD47" w:themeColor="accent6"/>
        </w:rPr>
      </w:pPr>
    </w:p>
    <w:p w14:paraId="1F162BBB" w14:textId="77777777" w:rsidR="00E91207" w:rsidRDefault="00E91207" w:rsidP="00E91207">
      <w:pPr>
        <w:rPr>
          <w:color w:val="70AD47" w:themeColor="accent6"/>
        </w:rPr>
      </w:pPr>
    </w:p>
    <w:p w14:paraId="4A098397" w14:textId="77777777" w:rsidR="00E91207" w:rsidRPr="00E91207" w:rsidRDefault="00E91207" w:rsidP="00E91207">
      <w:pPr>
        <w:rPr>
          <w:color w:val="70AD47" w:themeColor="accent6"/>
        </w:rPr>
      </w:pPr>
    </w:p>
    <w:p w14:paraId="15F42929" w14:textId="77777777" w:rsidR="007918D4" w:rsidRDefault="007918D4" w:rsidP="007918D4">
      <w:pPr>
        <w:rPr>
          <w:color w:val="70AD47" w:themeColor="accent6"/>
        </w:rPr>
      </w:pPr>
    </w:p>
    <w:p w14:paraId="19CFE6A9" w14:textId="77777777" w:rsidR="00E91207" w:rsidRDefault="00E91207" w:rsidP="00E91207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eastAsia="en-US"/>
        </w:rPr>
      </w:pP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eastAsia="en-US"/>
        </w:rPr>
        <w:t>2) Establish criteria to feed into model</w:t>
      </w:r>
    </w:p>
    <w:p w14:paraId="57D08E93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 xml:space="preserve"> </w:t>
      </w:r>
    </w:p>
    <w:p w14:paraId="76FA8B8B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ab/>
      </w:r>
      <w:proofErr w:type="spellStart"/>
      <w:r>
        <w:rPr>
          <w:rFonts w:ascii="AppleSystemUIFont" w:hAnsi="AppleSystemUIFont" w:cs="AppleSystemUIFont"/>
          <w:color w:val="353535"/>
          <w:lang w:eastAsia="en-US"/>
        </w:rPr>
        <w:t>i</w:t>
      </w:r>
      <w:proofErr w:type="spellEnd"/>
      <w:r>
        <w:rPr>
          <w:rFonts w:ascii="AppleSystemUIFont" w:hAnsi="AppleSystemUIFont" w:cs="AppleSystemUIFont"/>
          <w:color w:val="353535"/>
          <w:lang w:eastAsia="en-US"/>
        </w:rPr>
        <w:t>) Home advantage</w:t>
      </w:r>
    </w:p>
    <w:p w14:paraId="04C85427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ab/>
        <w:t>ii) Lasts season’s finishing position in league</w:t>
      </w:r>
    </w:p>
    <w:p w14:paraId="14510B00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ab/>
        <w:t>iii) All time head to head win ratio Vs opponent</w:t>
      </w:r>
    </w:p>
    <w:p w14:paraId="041FC6A3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ab/>
      </w:r>
      <w:proofErr w:type="spellStart"/>
      <w:r>
        <w:rPr>
          <w:rFonts w:ascii="AppleSystemUIFont" w:hAnsi="AppleSystemUIFont" w:cs="AppleSystemUIFont"/>
          <w:color w:val="353535"/>
          <w:lang w:eastAsia="en-US"/>
        </w:rPr>
        <w:t>iv</w:t>
      </w:r>
      <w:proofErr w:type="spellEnd"/>
      <w:r>
        <w:rPr>
          <w:rFonts w:ascii="AppleSystemUIFont" w:hAnsi="AppleSystemUIFont" w:cs="AppleSystemUIFont"/>
          <w:color w:val="353535"/>
          <w:lang w:eastAsia="en-US"/>
        </w:rPr>
        <w:t>) All time win %</w:t>
      </w:r>
    </w:p>
    <w:p w14:paraId="52140134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ab/>
        <w:t>v) Last 5 Years Win %</w:t>
      </w:r>
    </w:p>
    <w:p w14:paraId="647F0540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ab/>
        <w:t>vi) Form - points taken over last 5 games</w:t>
      </w:r>
    </w:p>
    <w:p w14:paraId="77F94E86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ab/>
        <w:t xml:space="preserve">vii) </w:t>
      </w:r>
      <w:proofErr w:type="spellStart"/>
      <w:r>
        <w:rPr>
          <w:rFonts w:ascii="AppleSystemUIFont" w:hAnsi="AppleSystemUIFont" w:cs="AppleSystemUIFont"/>
          <w:color w:val="353535"/>
          <w:lang w:eastAsia="en-US"/>
        </w:rPr>
        <w:t>Avg</w:t>
      </w:r>
      <w:proofErr w:type="spellEnd"/>
      <w:r>
        <w:rPr>
          <w:rFonts w:ascii="AppleSystemUIFont" w:hAnsi="AppleSystemUIFont" w:cs="AppleSystemUIFont"/>
          <w:color w:val="353535"/>
          <w:lang w:eastAsia="en-US"/>
        </w:rPr>
        <w:t xml:space="preserve"> goals conceded &amp; scored last 5 games</w:t>
      </w:r>
    </w:p>
    <w:p w14:paraId="52DBBECB" w14:textId="77777777" w:rsidR="007918D4" w:rsidRDefault="007918D4" w:rsidP="007918D4">
      <w:pPr>
        <w:rPr>
          <w:color w:val="70AD47" w:themeColor="accent6"/>
        </w:rPr>
      </w:pPr>
    </w:p>
    <w:p w14:paraId="394C971E" w14:textId="77777777" w:rsidR="00531EFA" w:rsidRDefault="00531EFA" w:rsidP="003541A4"/>
    <w:p w14:paraId="1CC54E36" w14:textId="77777777" w:rsidR="00E91207" w:rsidRDefault="00E91207" w:rsidP="00E91207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eastAsia="en-US"/>
        </w:rPr>
      </w:pP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eastAsia="en-US"/>
        </w:rPr>
        <w:t>3) Ad-Hoc Exploratory Data Analysis</w:t>
      </w:r>
    </w:p>
    <w:p w14:paraId="58563F70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</w:p>
    <w:p w14:paraId="7FCC9303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 xml:space="preserve">Perform some data analysis to investigate the validity of some of the above criteria </w:t>
      </w:r>
    </w:p>
    <w:p w14:paraId="6630C66F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proofErr w:type="spellStart"/>
      <w:r>
        <w:rPr>
          <w:rFonts w:ascii="AppleSystemUIFont" w:hAnsi="AppleSystemUIFont" w:cs="AppleSystemUIFont"/>
          <w:color w:val="353535"/>
          <w:lang w:eastAsia="en-US"/>
        </w:rPr>
        <w:t>eg</w:t>
      </w:r>
      <w:proofErr w:type="spellEnd"/>
      <w:r>
        <w:rPr>
          <w:rFonts w:ascii="AppleSystemUIFont" w:hAnsi="AppleSystemUIFont" w:cs="AppleSystemUIFont"/>
          <w:color w:val="353535"/>
          <w:lang w:eastAsia="en-US"/>
        </w:rPr>
        <w:t>. do teams gain more points playing at home versus away over a sample dataset</w:t>
      </w:r>
    </w:p>
    <w:p w14:paraId="78398356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 xml:space="preserve">of say 3 </w:t>
      </w:r>
      <w:proofErr w:type="gramStart"/>
      <w:r>
        <w:rPr>
          <w:rFonts w:ascii="AppleSystemUIFont" w:hAnsi="AppleSystemUIFont" w:cs="AppleSystemUIFont"/>
          <w:color w:val="353535"/>
          <w:lang w:eastAsia="en-US"/>
        </w:rPr>
        <w:t>seasons ?</w:t>
      </w:r>
      <w:proofErr w:type="gramEnd"/>
    </w:p>
    <w:p w14:paraId="5170737A" w14:textId="77777777" w:rsidR="00E91207" w:rsidRDefault="00E91207" w:rsidP="00E91207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eastAsia="en-US"/>
        </w:rPr>
      </w:pPr>
    </w:p>
    <w:p w14:paraId="620AE543" w14:textId="77777777" w:rsidR="00E91207" w:rsidRDefault="00E91207" w:rsidP="00E91207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eastAsia="en-US"/>
        </w:rPr>
      </w:pP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eastAsia="en-US"/>
        </w:rPr>
        <w:t xml:space="preserve">4) Explore Some Data Models </w:t>
      </w:r>
      <w:proofErr w:type="gram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eastAsia="en-US"/>
        </w:rPr>
        <w:t>To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eastAsia="en-US"/>
        </w:rPr>
        <w:t xml:space="preserve"> Achieve Highest Precision</w:t>
      </w:r>
    </w:p>
    <w:p w14:paraId="570A224A" w14:textId="77777777" w:rsidR="00E91207" w:rsidRDefault="00E91207" w:rsidP="00E91207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eastAsia="en-US"/>
        </w:rPr>
      </w:pPr>
    </w:p>
    <w:p w14:paraId="3AD260C0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 xml:space="preserve">Explore some models to identify one that gives a decent level of precision </w:t>
      </w:r>
    </w:p>
    <w:p w14:paraId="33D686DC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</w:p>
    <w:p w14:paraId="480068FC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Try:</w:t>
      </w:r>
    </w:p>
    <w:p w14:paraId="52C854D3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</w:p>
    <w:p w14:paraId="6A6B1537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Binary Logistic Regression</w:t>
      </w:r>
    </w:p>
    <w:p w14:paraId="2919D4C5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</w:p>
    <w:p w14:paraId="5F0451B9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Multinomial Logistic Regression</w:t>
      </w:r>
    </w:p>
    <w:p w14:paraId="43BFFCF9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</w:p>
    <w:p w14:paraId="3758C356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Random Forest Classifier</w:t>
      </w:r>
    </w:p>
    <w:p w14:paraId="634A7CC7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</w:p>
    <w:p w14:paraId="3BA1C386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Training Set = every season from 94/95 to 16/17</w:t>
      </w:r>
    </w:p>
    <w:p w14:paraId="47D6AE5E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Testing Set = 17/18</w:t>
      </w:r>
    </w:p>
    <w:p w14:paraId="11EC18F4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</w:p>
    <w:p w14:paraId="29860316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Target = variable with 3 classes, win, loss &amp; draw</w:t>
      </w:r>
    </w:p>
    <w:p w14:paraId="1531308C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Load the identified criteria into the model</w:t>
      </w:r>
    </w:p>
    <w:p w14:paraId="1B201E43" w14:textId="77777777" w:rsidR="00E91207" w:rsidRDefault="00E91207" w:rsidP="00E9120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</w:p>
    <w:p w14:paraId="30986AC5" w14:textId="3A35BB0B" w:rsidR="00E91207" w:rsidRDefault="00E91207" w:rsidP="00E91207">
      <w:pPr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Summary = select the model with the highest precision</w:t>
      </w:r>
    </w:p>
    <w:p w14:paraId="3A557282" w14:textId="77777777" w:rsidR="00E91207" w:rsidRDefault="00E91207" w:rsidP="00E91207">
      <w:pPr>
        <w:rPr>
          <w:rFonts w:ascii="AppleSystemUIFont" w:hAnsi="AppleSystemUIFont" w:cs="AppleSystemUIFont"/>
          <w:color w:val="353535"/>
          <w:lang w:eastAsia="en-US"/>
        </w:rPr>
      </w:pPr>
    </w:p>
    <w:p w14:paraId="7B16B313" w14:textId="77777777" w:rsidR="00E91207" w:rsidRDefault="00E91207" w:rsidP="00E91207">
      <w:pPr>
        <w:rPr>
          <w:rFonts w:ascii="AppleSystemUIFont" w:hAnsi="AppleSystemUIFont" w:cs="AppleSystemUIFont"/>
          <w:color w:val="353535"/>
          <w:lang w:eastAsia="en-US"/>
        </w:rPr>
      </w:pPr>
    </w:p>
    <w:p w14:paraId="3AC0E927" w14:textId="2FCE3A44" w:rsidR="008A31BA" w:rsidRDefault="008A31BA" w:rsidP="008A31BA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eastAsia="en-US"/>
        </w:rPr>
      </w:pP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eastAsia="en-US"/>
        </w:rPr>
        <w:t>To Do</w:t>
      </w: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eastAsia="en-US"/>
        </w:rPr>
        <w:t xml:space="preserve"> </w:t>
      </w:r>
      <w:proofErr w:type="gram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eastAsia="en-US"/>
        </w:rPr>
        <w:t xml:space="preserve">List </w:t>
      </w: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eastAsia="en-US"/>
        </w:rPr>
        <w:t>:</w:t>
      </w:r>
      <w:proofErr w:type="gramEnd"/>
    </w:p>
    <w:p w14:paraId="15BD62C6" w14:textId="6F6173CB" w:rsidR="008A31BA" w:rsidRDefault="008A31BA" w:rsidP="008A31BA">
      <w:pPr>
        <w:widowControl w:val="0"/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Download data &amp; load</w:t>
      </w:r>
      <w:bookmarkStart w:id="0" w:name="_GoBack"/>
      <w:bookmarkEnd w:id="0"/>
    </w:p>
    <w:p w14:paraId="69C616B1" w14:textId="1A21959E" w:rsidR="008A31BA" w:rsidRDefault="008A31BA" w:rsidP="008A31BA">
      <w:pPr>
        <w:widowControl w:val="0"/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 xml:space="preserve">Organise data in </w:t>
      </w:r>
      <w:proofErr w:type="spellStart"/>
      <w:r>
        <w:rPr>
          <w:rFonts w:ascii="AppleSystemUIFont" w:hAnsi="AppleSystemUIFont" w:cs="AppleSystemUIFont"/>
          <w:color w:val="353535"/>
          <w:lang w:eastAsia="en-US"/>
        </w:rPr>
        <w:t>Jupyter</w:t>
      </w:r>
      <w:proofErr w:type="spellEnd"/>
      <w:r>
        <w:rPr>
          <w:rFonts w:ascii="AppleSystemUIFont" w:hAnsi="AppleSystemUIFont" w:cs="AppleSystemUIFont"/>
          <w:color w:val="353535"/>
          <w:lang w:eastAsia="en-US"/>
        </w:rPr>
        <w:t xml:space="preserve"> NB</w:t>
      </w:r>
    </w:p>
    <w:p w14:paraId="1D830519" w14:textId="77777777" w:rsidR="008A31BA" w:rsidRDefault="008A31BA" w:rsidP="008A31BA">
      <w:pPr>
        <w:widowControl w:val="0"/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 xml:space="preserve">Start exploratory data analysis - </w:t>
      </w:r>
      <w:proofErr w:type="spellStart"/>
      <w:r>
        <w:rPr>
          <w:rFonts w:ascii="AppleSystemUIFont" w:hAnsi="AppleSystemUIFont" w:cs="AppleSystemUIFont"/>
          <w:color w:val="353535"/>
          <w:lang w:eastAsia="en-US"/>
        </w:rPr>
        <w:t>Jupyter</w:t>
      </w:r>
      <w:proofErr w:type="spellEnd"/>
    </w:p>
    <w:p w14:paraId="46674847" w14:textId="77777777" w:rsidR="008A31BA" w:rsidRDefault="008A31BA" w:rsidP="008A31BA">
      <w:pPr>
        <w:widowControl w:val="0"/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 xml:space="preserve">Explore diff models to see which give the best precision </w:t>
      </w:r>
    </w:p>
    <w:p w14:paraId="034CAE7A" w14:textId="77777777" w:rsidR="008A31BA" w:rsidRDefault="008A31BA" w:rsidP="008A31BA">
      <w:pPr>
        <w:widowControl w:val="0"/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Start to identify what front-end will look like</w:t>
      </w:r>
    </w:p>
    <w:p w14:paraId="0FA5FCB7" w14:textId="77777777" w:rsidR="00677EBC" w:rsidRDefault="00677EBC" w:rsidP="00E91207">
      <w:pPr>
        <w:rPr>
          <w:rFonts w:ascii="AppleSystemUIFont" w:hAnsi="AppleSystemUIFont" w:cs="AppleSystemUIFont"/>
          <w:color w:val="353535"/>
          <w:lang w:eastAsia="en-US"/>
        </w:rPr>
      </w:pPr>
    </w:p>
    <w:p w14:paraId="6DDCA762" w14:textId="77777777" w:rsidR="00677EBC" w:rsidRDefault="00677EBC" w:rsidP="00E91207">
      <w:pPr>
        <w:rPr>
          <w:rFonts w:ascii="AppleSystemUIFont" w:hAnsi="AppleSystemUIFont" w:cs="AppleSystemUIFont"/>
          <w:color w:val="353535"/>
          <w:lang w:eastAsia="en-US"/>
        </w:rPr>
      </w:pPr>
    </w:p>
    <w:p w14:paraId="450E4F91" w14:textId="77777777" w:rsidR="00677EBC" w:rsidRDefault="00677EBC" w:rsidP="00E91207">
      <w:pPr>
        <w:rPr>
          <w:rFonts w:ascii="AppleSystemUIFont" w:hAnsi="AppleSystemUIFont" w:cs="AppleSystemUIFont"/>
          <w:color w:val="353535"/>
          <w:lang w:eastAsia="en-US"/>
        </w:rPr>
      </w:pPr>
    </w:p>
    <w:p w14:paraId="510F35FB" w14:textId="77777777" w:rsidR="00677EBC" w:rsidRDefault="00677EBC" w:rsidP="00E91207">
      <w:pPr>
        <w:rPr>
          <w:rFonts w:ascii="AppleSystemUIFont" w:hAnsi="AppleSystemUIFont" w:cs="AppleSystemUIFont"/>
          <w:color w:val="353535"/>
          <w:lang w:eastAsia="en-US"/>
        </w:rPr>
      </w:pPr>
    </w:p>
    <w:p w14:paraId="4F96C2E3" w14:textId="77777777" w:rsidR="00677EBC" w:rsidRDefault="00677EBC" w:rsidP="00E91207">
      <w:pPr>
        <w:rPr>
          <w:rFonts w:ascii="AppleSystemUIFont" w:hAnsi="AppleSystemUIFont" w:cs="AppleSystemUIFont"/>
          <w:color w:val="353535"/>
          <w:lang w:eastAsia="en-US"/>
        </w:rPr>
      </w:pPr>
    </w:p>
    <w:p w14:paraId="65BF5D19" w14:textId="77777777" w:rsidR="00677EBC" w:rsidRDefault="00677EBC" w:rsidP="00E91207">
      <w:pPr>
        <w:rPr>
          <w:rFonts w:ascii="AppleSystemUIFont" w:hAnsi="AppleSystemUIFont" w:cs="AppleSystemUIFont"/>
          <w:color w:val="353535"/>
          <w:lang w:eastAsia="en-US"/>
        </w:rPr>
      </w:pPr>
    </w:p>
    <w:p w14:paraId="796371BA" w14:textId="77777777" w:rsidR="00677EBC" w:rsidRDefault="00677EBC" w:rsidP="00E91207">
      <w:pPr>
        <w:rPr>
          <w:rFonts w:ascii="AppleSystemUIFont" w:hAnsi="AppleSystemUIFont" w:cs="AppleSystemUIFont"/>
          <w:color w:val="353535"/>
          <w:lang w:eastAsia="en-US"/>
        </w:rPr>
      </w:pPr>
    </w:p>
    <w:p w14:paraId="770EF11E" w14:textId="77777777" w:rsidR="00677EBC" w:rsidRDefault="00677EBC" w:rsidP="00E91207">
      <w:pPr>
        <w:rPr>
          <w:rFonts w:ascii="AppleSystemUIFont" w:hAnsi="AppleSystemUIFont" w:cs="AppleSystemUIFont"/>
          <w:color w:val="353535"/>
          <w:lang w:eastAsia="en-US"/>
        </w:rPr>
      </w:pPr>
    </w:p>
    <w:p w14:paraId="1344F22E" w14:textId="77777777" w:rsidR="00677EBC" w:rsidRDefault="00677EBC" w:rsidP="00E91207">
      <w:pPr>
        <w:rPr>
          <w:rFonts w:ascii="AppleSystemUIFont" w:hAnsi="AppleSystemUIFont" w:cs="AppleSystemUIFont"/>
          <w:color w:val="353535"/>
          <w:lang w:eastAsia="en-US"/>
        </w:rPr>
      </w:pPr>
    </w:p>
    <w:p w14:paraId="3F15447E" w14:textId="77777777" w:rsidR="00677EBC" w:rsidRDefault="00677EBC" w:rsidP="00677EBC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eastAsia="en-US"/>
        </w:rPr>
      </w:pP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eastAsia="en-US"/>
        </w:rPr>
        <w:t>5) Bet Simulation</w:t>
      </w:r>
    </w:p>
    <w:p w14:paraId="2DF16786" w14:textId="77777777" w:rsidR="00677EBC" w:rsidRDefault="00677EBC" w:rsidP="00677E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</w:p>
    <w:p w14:paraId="211D39AD" w14:textId="77777777" w:rsidR="00677EBC" w:rsidRDefault="00677EBC" w:rsidP="00677EBC">
      <w:pPr>
        <w:widowControl w:val="0"/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Source historical betting odds (</w:t>
      </w:r>
      <w:hyperlink r:id="rId13" w:history="1">
        <w:r>
          <w:rPr>
            <w:rFonts w:ascii="AppleSystemUIFont" w:hAnsi="AppleSystemUIFont" w:cs="AppleSystemUIFont"/>
            <w:color w:val="DCA10D"/>
            <w:lang w:eastAsia="en-US"/>
          </w:rPr>
          <w:t>www.football-data.co.uk/englandm.php</w:t>
        </w:r>
      </w:hyperlink>
      <w:r>
        <w:rPr>
          <w:rFonts w:ascii="AppleSystemUIFont" w:hAnsi="AppleSystemUIFont" w:cs="AppleSystemUIFont"/>
          <w:color w:val="353535"/>
          <w:lang w:eastAsia="en-US"/>
        </w:rPr>
        <w:t>)</w:t>
      </w:r>
    </w:p>
    <w:p w14:paraId="793A6BF3" w14:textId="77777777" w:rsidR="00677EBC" w:rsidRDefault="00677EBC" w:rsidP="00677EBC">
      <w:pPr>
        <w:widowControl w:val="0"/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Simulate bets and report outcomes by using model predictions allied to the historical odds for those matches</w:t>
      </w:r>
    </w:p>
    <w:p w14:paraId="514C3BC4" w14:textId="77777777" w:rsidR="00677EBC" w:rsidRDefault="00677EBC" w:rsidP="00677EBC">
      <w:pPr>
        <w:widowControl w:val="0"/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 xml:space="preserve">Did the model produce a </w:t>
      </w:r>
      <w:proofErr w:type="gramStart"/>
      <w:r>
        <w:rPr>
          <w:rFonts w:ascii="AppleSystemUIFont" w:hAnsi="AppleSystemUIFont" w:cs="AppleSystemUIFont"/>
          <w:color w:val="353535"/>
          <w:lang w:eastAsia="en-US"/>
        </w:rPr>
        <w:t>profit ?</w:t>
      </w:r>
      <w:proofErr w:type="gramEnd"/>
      <w:r>
        <w:rPr>
          <w:rFonts w:ascii="AppleSystemUIFont" w:hAnsi="AppleSystemUIFont" w:cs="AppleSystemUIFont"/>
          <w:color w:val="353535"/>
          <w:lang w:eastAsia="en-US"/>
        </w:rPr>
        <w:t xml:space="preserve"> </w:t>
      </w:r>
    </w:p>
    <w:p w14:paraId="749DBD05" w14:textId="77777777" w:rsidR="00677EBC" w:rsidRDefault="00677EBC" w:rsidP="00677E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</w:p>
    <w:p w14:paraId="62695B74" w14:textId="77777777" w:rsidR="00677EBC" w:rsidRDefault="00677EBC" w:rsidP="00677EBC">
      <w:pPr>
        <w:widowControl w:val="0"/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eastAsia="en-US"/>
        </w:rPr>
      </w:pP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eastAsia="en-US"/>
        </w:rPr>
        <w:t>Front-End:</w:t>
      </w:r>
    </w:p>
    <w:p w14:paraId="7EE66E0B" w14:textId="77777777" w:rsidR="00677EBC" w:rsidRDefault="00677EBC" w:rsidP="00677EBC">
      <w:pPr>
        <w:widowControl w:val="0"/>
        <w:numPr>
          <w:ilvl w:val="0"/>
          <w:numId w:val="1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Offer a back testing strategy to determine if any money would be made using a given model betting a notional amount per game for a selected season</w:t>
      </w:r>
    </w:p>
    <w:p w14:paraId="69189454" w14:textId="77777777" w:rsidR="00677EBC" w:rsidRDefault="00677EBC" w:rsidP="00677EBC">
      <w:pPr>
        <w:widowControl w:val="0"/>
        <w:numPr>
          <w:ilvl w:val="0"/>
          <w:numId w:val="1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Provide decent graphics - investigate</w:t>
      </w:r>
    </w:p>
    <w:p w14:paraId="6EFF4FED" w14:textId="77777777" w:rsidR="00677EBC" w:rsidRDefault="00677EBC" w:rsidP="00677EBC">
      <w:pPr>
        <w:widowControl w:val="0"/>
        <w:numPr>
          <w:ilvl w:val="0"/>
          <w:numId w:val="1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Functionality:</w:t>
      </w:r>
    </w:p>
    <w:p w14:paraId="53AA2923" w14:textId="77777777" w:rsidR="00677EBC" w:rsidRDefault="00677EBC" w:rsidP="00677E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ab/>
      </w:r>
      <w:r>
        <w:rPr>
          <w:rFonts w:ascii="AppleSystemUIFont" w:hAnsi="AppleSystemUIFont" w:cs="AppleSystemUIFont"/>
          <w:color w:val="353535"/>
          <w:lang w:eastAsia="en-US"/>
        </w:rPr>
        <w:tab/>
      </w:r>
      <w:proofErr w:type="spellStart"/>
      <w:r>
        <w:rPr>
          <w:rFonts w:ascii="AppleSystemUIFont" w:hAnsi="AppleSystemUIFont" w:cs="AppleSystemUIFont"/>
          <w:color w:val="353535"/>
          <w:lang w:eastAsia="en-US"/>
        </w:rPr>
        <w:t>i</w:t>
      </w:r>
      <w:proofErr w:type="spellEnd"/>
      <w:r>
        <w:rPr>
          <w:rFonts w:ascii="AppleSystemUIFont" w:hAnsi="AppleSystemUIFont" w:cs="AppleSystemUIFont"/>
          <w:color w:val="353535"/>
          <w:lang w:eastAsia="en-US"/>
        </w:rPr>
        <w:t>) Able to change the length of training &amp; testing sets</w:t>
      </w:r>
    </w:p>
    <w:p w14:paraId="41F90F3D" w14:textId="77777777" w:rsidR="00677EBC" w:rsidRDefault="00677EBC" w:rsidP="00677E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ab/>
      </w:r>
      <w:r>
        <w:rPr>
          <w:rFonts w:ascii="AppleSystemUIFont" w:hAnsi="AppleSystemUIFont" w:cs="AppleSystemUIFont"/>
          <w:color w:val="353535"/>
          <w:lang w:eastAsia="en-US"/>
        </w:rPr>
        <w:tab/>
        <w:t xml:space="preserve">ii) Choose different combinations of identified criteria, is it possible to weight the criteria </w:t>
      </w:r>
    </w:p>
    <w:p w14:paraId="0ACA63BE" w14:textId="77777777" w:rsidR="00677EBC" w:rsidRDefault="00677EBC" w:rsidP="00677EB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ab/>
      </w:r>
      <w:r>
        <w:rPr>
          <w:rFonts w:ascii="AppleSystemUIFont" w:hAnsi="AppleSystemUIFont" w:cs="AppleSystemUIFont"/>
          <w:color w:val="353535"/>
          <w:lang w:eastAsia="en-US"/>
        </w:rPr>
        <w:tab/>
        <w:t xml:space="preserve">iii) Possibly change the criteria, </w:t>
      </w:r>
      <w:proofErr w:type="spellStart"/>
      <w:r>
        <w:rPr>
          <w:rFonts w:ascii="AppleSystemUIFont" w:hAnsi="AppleSystemUIFont" w:cs="AppleSystemUIFont"/>
          <w:color w:val="353535"/>
          <w:lang w:eastAsia="en-US"/>
        </w:rPr>
        <w:t>ie</w:t>
      </w:r>
      <w:proofErr w:type="spellEnd"/>
      <w:r>
        <w:rPr>
          <w:rFonts w:ascii="AppleSystemUIFont" w:hAnsi="AppleSystemUIFont" w:cs="AppleSystemUIFont"/>
          <w:color w:val="353535"/>
          <w:lang w:eastAsia="en-US"/>
        </w:rPr>
        <w:t xml:space="preserve">. form = points take over last 5 games, change to 3 games, or however many </w:t>
      </w:r>
    </w:p>
    <w:p w14:paraId="11611591" w14:textId="77777777" w:rsidR="00677EBC" w:rsidRDefault="00677EBC" w:rsidP="00677EBC">
      <w:pPr>
        <w:widowControl w:val="0"/>
        <w:numPr>
          <w:ilvl w:val="0"/>
          <w:numId w:val="1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>Adapted to predict upcoming matches</w:t>
      </w:r>
    </w:p>
    <w:p w14:paraId="30E0D58B" w14:textId="54850F3A" w:rsidR="00E91207" w:rsidRDefault="00677EBC" w:rsidP="00677EBC">
      <w:pPr>
        <w:rPr>
          <w:rFonts w:ascii="AppleSystemUIFont" w:hAnsi="AppleSystemUIFont" w:cs="AppleSystemUIFont"/>
          <w:color w:val="353535"/>
          <w:lang w:eastAsia="en-US"/>
        </w:rPr>
      </w:pPr>
      <w:r>
        <w:rPr>
          <w:rFonts w:ascii="AppleSystemUIFont" w:hAnsi="AppleSystemUIFont" w:cs="AppleSystemUIFont"/>
          <w:color w:val="353535"/>
          <w:lang w:eastAsia="en-US"/>
        </w:rPr>
        <w:tab/>
      </w:r>
      <w:r>
        <w:rPr>
          <w:rFonts w:ascii="AppleSystemUIFont" w:hAnsi="AppleSystemUIFont" w:cs="AppleSystemUIFont"/>
          <w:color w:val="353535"/>
          <w:lang w:eastAsia="en-US"/>
        </w:rPr>
        <w:tab/>
      </w:r>
      <w:proofErr w:type="spellStart"/>
      <w:r>
        <w:rPr>
          <w:rFonts w:ascii="AppleSystemUIFont" w:hAnsi="AppleSystemUIFont" w:cs="AppleSystemUIFont"/>
          <w:color w:val="353535"/>
          <w:lang w:eastAsia="en-US"/>
        </w:rPr>
        <w:t>i</w:t>
      </w:r>
      <w:proofErr w:type="spellEnd"/>
      <w:r>
        <w:rPr>
          <w:rFonts w:ascii="AppleSystemUIFont" w:hAnsi="AppleSystemUIFont" w:cs="AppleSystemUIFont"/>
          <w:color w:val="353535"/>
          <w:lang w:eastAsia="en-US"/>
        </w:rPr>
        <w:t>) Need up to date feeds - APIs</w:t>
      </w:r>
    </w:p>
    <w:p w14:paraId="3C6CEFDE" w14:textId="77777777" w:rsidR="00E91207" w:rsidRDefault="00E91207" w:rsidP="00E91207">
      <w:pPr>
        <w:rPr>
          <w:rFonts w:ascii="AppleSystemUIFont" w:hAnsi="AppleSystemUIFont" w:cs="AppleSystemUIFont"/>
          <w:color w:val="353535"/>
          <w:lang w:eastAsia="en-US"/>
        </w:rPr>
      </w:pPr>
    </w:p>
    <w:p w14:paraId="3A3ADE3B" w14:textId="77777777" w:rsidR="00E91207" w:rsidRDefault="00E91207" w:rsidP="00E91207">
      <w:pPr>
        <w:rPr>
          <w:rFonts w:ascii="AppleSystemUIFont" w:hAnsi="AppleSystemUIFont" w:cs="AppleSystemUIFont"/>
          <w:color w:val="353535"/>
          <w:lang w:eastAsia="en-US"/>
        </w:rPr>
      </w:pPr>
    </w:p>
    <w:p w14:paraId="7F6C5B51" w14:textId="77777777" w:rsidR="00E91207" w:rsidRDefault="00E91207" w:rsidP="00E91207"/>
    <w:p w14:paraId="4A4E1B4F" w14:textId="77777777" w:rsidR="00531EFA" w:rsidRDefault="00531EFA" w:rsidP="003541A4"/>
    <w:p w14:paraId="317A957E" w14:textId="77777777" w:rsidR="00531EFA" w:rsidRDefault="00531EFA" w:rsidP="003541A4"/>
    <w:p w14:paraId="50DE9E91" w14:textId="3B5DF6EF" w:rsidR="003541A4" w:rsidRDefault="003541A4" w:rsidP="003541A4">
      <w:r>
        <w:t>● User Personas- Who is using your project? What is your target audience, and why would they</w:t>
      </w:r>
      <w:r w:rsidR="001B5A7A">
        <w:t xml:space="preserve"> </w:t>
      </w:r>
      <w:r>
        <w:t>bother to start using your project?</w:t>
      </w:r>
    </w:p>
    <w:p w14:paraId="07760130" w14:textId="77777777" w:rsidR="003541A4" w:rsidRDefault="003541A4" w:rsidP="003541A4">
      <w:r>
        <w:t>○ In describing your problem/solution, be sure to mention any industry/technical</w:t>
      </w:r>
    </w:p>
    <w:p w14:paraId="55184B94" w14:textId="77777777" w:rsidR="003541A4" w:rsidRDefault="003541A4" w:rsidP="003541A4">
      <w:r>
        <w:t>background as well. Assume the reader only knows the code side of things.</w:t>
      </w:r>
    </w:p>
    <w:p w14:paraId="3F927620" w14:textId="77777777" w:rsidR="00024632" w:rsidRDefault="00024632" w:rsidP="003541A4"/>
    <w:p w14:paraId="5F9B6B7F" w14:textId="77777777" w:rsidR="003541A4" w:rsidRDefault="003541A4" w:rsidP="003541A4">
      <w:r>
        <w:t>● User Stories- walk through ALL the functionality of your project in paragraph form, as each user</w:t>
      </w:r>
    </w:p>
    <w:p w14:paraId="6877BF53" w14:textId="77777777" w:rsidR="003541A4" w:rsidRDefault="003541A4" w:rsidP="003541A4">
      <w:r>
        <w:t>would go through it (e.g. start with login, and go from there to a main menu, etc.)</w:t>
      </w:r>
    </w:p>
    <w:p w14:paraId="54F3CB56" w14:textId="77777777" w:rsidR="003541A4" w:rsidRDefault="003541A4" w:rsidP="003541A4">
      <w:r>
        <w:t xml:space="preserve">○ Reference appropriate wireframes/visual </w:t>
      </w:r>
      <w:proofErr w:type="spellStart"/>
      <w:r>
        <w:t>mockups</w:t>
      </w:r>
      <w:proofErr w:type="spellEnd"/>
      <w:r>
        <w:t xml:space="preserve"> as needed</w:t>
      </w:r>
    </w:p>
    <w:p w14:paraId="27CC8992" w14:textId="77777777" w:rsidR="003541A4" w:rsidRDefault="003541A4" w:rsidP="003541A4">
      <w:r>
        <w:t>○ Create a separate user story for each user persona (e.g. admins and users would have</w:t>
      </w:r>
    </w:p>
    <w:p w14:paraId="6CC66C05" w14:textId="77777777" w:rsidR="003541A4" w:rsidRDefault="003541A4" w:rsidP="003541A4">
      <w:r>
        <w:t>different user stories)</w:t>
      </w:r>
    </w:p>
    <w:p w14:paraId="1B3D10C6" w14:textId="77777777" w:rsidR="001B5A7A" w:rsidRDefault="001B5A7A" w:rsidP="003541A4"/>
    <w:p w14:paraId="132AEEAF" w14:textId="77777777" w:rsidR="003541A4" w:rsidRDefault="003541A4" w:rsidP="003541A4"/>
    <w:p w14:paraId="71137495" w14:textId="77777777" w:rsidR="003541A4" w:rsidRPr="003541A4" w:rsidRDefault="003541A4" w:rsidP="003541A4">
      <w:pPr>
        <w:rPr>
          <w:b/>
        </w:rPr>
      </w:pPr>
      <w:r w:rsidRPr="003541A4">
        <w:rPr>
          <w:b/>
        </w:rPr>
        <w:t>Design</w:t>
      </w:r>
    </w:p>
    <w:p w14:paraId="126C5D23" w14:textId="77777777" w:rsidR="003541A4" w:rsidRDefault="003541A4" w:rsidP="003541A4">
      <w:r>
        <w:t>● Wireframes</w:t>
      </w:r>
    </w:p>
    <w:p w14:paraId="623DB57F" w14:textId="77777777" w:rsidR="003541A4" w:rsidRDefault="003541A4" w:rsidP="003541A4">
      <w:r>
        <w:t>○ Include visual representations of every single front-end component of your application as</w:t>
      </w:r>
    </w:p>
    <w:p w14:paraId="7468A24C" w14:textId="77777777" w:rsidR="003541A4" w:rsidRDefault="003541A4" w:rsidP="003541A4">
      <w:r>
        <w:t>it would appear to the user (computer-created, not hand-drawn)</w:t>
      </w:r>
    </w:p>
    <w:p w14:paraId="6D2743A7" w14:textId="77777777" w:rsidR="003541A4" w:rsidRDefault="003541A4" w:rsidP="003541A4"/>
    <w:p w14:paraId="165B5C3A" w14:textId="77777777" w:rsidR="003541A4" w:rsidRDefault="003541A4" w:rsidP="003541A4">
      <w:r>
        <w:t>● Entity Relationship Diagram</w:t>
      </w:r>
    </w:p>
    <w:p w14:paraId="49EDC89A" w14:textId="77777777" w:rsidR="003541A4" w:rsidRDefault="003541A4" w:rsidP="003541A4">
      <w:r>
        <w:t>○ Identify each of your project’s components, and how they will relate/communicate with</w:t>
      </w:r>
    </w:p>
    <w:p w14:paraId="4235AA3D" w14:textId="77777777" w:rsidR="003541A4" w:rsidRDefault="003541A4" w:rsidP="003541A4">
      <w:r>
        <w:t>each other. This should be portrayed visually, with arrows showing how each of the</w:t>
      </w:r>
    </w:p>
    <w:p w14:paraId="1FD0CE63" w14:textId="77777777" w:rsidR="003541A4" w:rsidRDefault="003541A4" w:rsidP="003541A4">
      <w:r>
        <w:t>components are linked.</w:t>
      </w:r>
    </w:p>
    <w:p w14:paraId="288A78D8" w14:textId="77777777" w:rsidR="003541A4" w:rsidRDefault="003541A4" w:rsidP="003541A4">
      <w:r>
        <w:t>○ Include any database schema (tables, columns, foreign keys, if applicable), as well as</w:t>
      </w:r>
    </w:p>
    <w:p w14:paraId="634AB7E1" w14:textId="77777777" w:rsidR="003541A4" w:rsidRDefault="003541A4" w:rsidP="003541A4">
      <w:r>
        <w:t xml:space="preserve">what sort of data storage your project is using (traditional relational </w:t>
      </w:r>
      <w:proofErr w:type="gramStart"/>
      <w:r>
        <w:t>database,</w:t>
      </w:r>
      <w:proofErr w:type="gramEnd"/>
    </w:p>
    <w:p w14:paraId="447D2288" w14:textId="77777777" w:rsidR="003541A4" w:rsidRDefault="003541A4" w:rsidP="003541A4">
      <w:proofErr w:type="spellStart"/>
      <w:r>
        <w:t>nonrelational</w:t>
      </w:r>
      <w:proofErr w:type="spellEnd"/>
      <w:r>
        <w:t xml:space="preserve"> database, </w:t>
      </w:r>
      <w:proofErr w:type="spellStart"/>
      <w:r>
        <w:t>blockchain</w:t>
      </w:r>
      <w:proofErr w:type="spellEnd"/>
      <w:r>
        <w:t>/distributed storage, etc.).</w:t>
      </w:r>
    </w:p>
    <w:p w14:paraId="73B110CC" w14:textId="77777777" w:rsidR="005B60DB" w:rsidRDefault="005B60DB" w:rsidP="003541A4"/>
    <w:p w14:paraId="17175F6B" w14:textId="77777777" w:rsidR="00AF0313" w:rsidRDefault="00AF0313" w:rsidP="003541A4"/>
    <w:p w14:paraId="36B1BD30" w14:textId="77777777" w:rsidR="00137D26" w:rsidRDefault="00137D26" w:rsidP="003541A4"/>
    <w:p w14:paraId="71AD7A87" w14:textId="77777777" w:rsidR="005B60DB" w:rsidRDefault="005B60DB" w:rsidP="003541A4"/>
    <w:p w14:paraId="2742775E" w14:textId="77777777" w:rsidR="005B60DB" w:rsidRDefault="005B60DB" w:rsidP="003541A4"/>
    <w:p w14:paraId="3BEA2166" w14:textId="77777777" w:rsidR="005B60DB" w:rsidRDefault="005B60DB" w:rsidP="003541A4"/>
    <w:p w14:paraId="20100E23" w14:textId="77777777" w:rsidR="005B60DB" w:rsidRDefault="005B60DB" w:rsidP="003541A4"/>
    <w:p w14:paraId="22FB2484" w14:textId="77777777" w:rsidR="005B60DB" w:rsidRDefault="005B60DB" w:rsidP="003541A4"/>
    <w:p w14:paraId="17B4A097" w14:textId="77777777" w:rsidR="005B60DB" w:rsidRDefault="005B60DB" w:rsidP="003541A4"/>
    <w:p w14:paraId="0FA2958C" w14:textId="77777777" w:rsidR="003541A4" w:rsidRDefault="003541A4" w:rsidP="003541A4"/>
    <w:p w14:paraId="6B4FE30A" w14:textId="77777777" w:rsidR="003541A4" w:rsidRDefault="003541A4" w:rsidP="003541A4">
      <w:r>
        <w:t>● List the proposed technologies/languages/frameworks/libraries you plan to use for each specific</w:t>
      </w:r>
    </w:p>
    <w:p w14:paraId="72C5E5E6" w14:textId="77777777" w:rsidR="003541A4" w:rsidRDefault="003541A4" w:rsidP="003541A4">
      <w:r>
        <w:t>component</w:t>
      </w:r>
    </w:p>
    <w:p w14:paraId="2D119EB8" w14:textId="77777777" w:rsidR="003541A4" w:rsidRDefault="003541A4" w:rsidP="003541A4"/>
    <w:p w14:paraId="1802BD8E" w14:textId="77777777" w:rsidR="003541A4" w:rsidRDefault="003541A4" w:rsidP="003541A4"/>
    <w:p w14:paraId="3C2EB9B7" w14:textId="77777777" w:rsidR="003541A4" w:rsidRDefault="003541A4" w:rsidP="003541A4"/>
    <w:p w14:paraId="6797861B" w14:textId="77777777" w:rsidR="003541A4" w:rsidRDefault="003541A4" w:rsidP="003541A4"/>
    <w:p w14:paraId="3B00B7D7" w14:textId="77777777" w:rsidR="003541A4" w:rsidRPr="003541A4" w:rsidRDefault="003541A4" w:rsidP="003541A4">
      <w:pPr>
        <w:rPr>
          <w:b/>
        </w:rPr>
      </w:pPr>
      <w:r w:rsidRPr="003541A4">
        <w:rPr>
          <w:b/>
        </w:rPr>
        <w:t>Development/Deployment</w:t>
      </w:r>
    </w:p>
    <w:p w14:paraId="25997A84" w14:textId="77777777" w:rsidR="003541A4" w:rsidRDefault="003541A4" w:rsidP="003541A4">
      <w:r>
        <w:t>● Describe what the final project would look like (If you were developing it full-time with unlimited</w:t>
      </w:r>
    </w:p>
    <w:p w14:paraId="0BFDD167" w14:textId="77777777" w:rsidR="003541A4" w:rsidRDefault="003541A4" w:rsidP="003541A4">
      <w:r>
        <w:t xml:space="preserve">time). If that is outside the scope of what you could do in Phase 3, describe what </w:t>
      </w:r>
      <w:proofErr w:type="spellStart"/>
      <w:r>
        <w:t>paired</w:t>
      </w:r>
      <w:proofErr w:type="spellEnd"/>
      <w:r>
        <w:t>-down</w:t>
      </w:r>
    </w:p>
    <w:p w14:paraId="23571FC8" w14:textId="77777777" w:rsidR="003541A4" w:rsidRDefault="003541A4" w:rsidP="003541A4">
      <w:r>
        <w:t>version you plan to achieve in only 3-4 weeks.</w:t>
      </w:r>
    </w:p>
    <w:p w14:paraId="606AFA72" w14:textId="77777777" w:rsidR="00CA3F6F" w:rsidRDefault="003541A4" w:rsidP="003541A4">
      <w:r>
        <w:t>● Describe how you plan to deploy and host your project once it has been developed.</w:t>
      </w:r>
    </w:p>
    <w:p w14:paraId="3435712B" w14:textId="77777777" w:rsidR="00387198" w:rsidRDefault="00387198" w:rsidP="003541A4"/>
    <w:sectPr w:rsidR="00387198" w:rsidSect="00CA2BA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F8A42D3"/>
    <w:multiLevelType w:val="hybridMultilevel"/>
    <w:tmpl w:val="C36EC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9028B"/>
    <w:multiLevelType w:val="hybridMultilevel"/>
    <w:tmpl w:val="85D6F9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C06FF"/>
    <w:multiLevelType w:val="hybridMultilevel"/>
    <w:tmpl w:val="0F86D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91CDD"/>
    <w:multiLevelType w:val="hybridMultilevel"/>
    <w:tmpl w:val="3AEA95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975198"/>
    <w:multiLevelType w:val="hybridMultilevel"/>
    <w:tmpl w:val="0BFE9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F7FF2"/>
    <w:multiLevelType w:val="hybridMultilevel"/>
    <w:tmpl w:val="9D1CBB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7A149E"/>
    <w:multiLevelType w:val="hybridMultilevel"/>
    <w:tmpl w:val="2ECA6D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5D3190"/>
    <w:multiLevelType w:val="hybridMultilevel"/>
    <w:tmpl w:val="A468DC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0850AF"/>
    <w:multiLevelType w:val="multilevel"/>
    <w:tmpl w:val="2358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9E127E"/>
    <w:multiLevelType w:val="hybridMultilevel"/>
    <w:tmpl w:val="198EBB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4B15032"/>
    <w:multiLevelType w:val="hybridMultilevel"/>
    <w:tmpl w:val="497450A4"/>
    <w:lvl w:ilvl="0" w:tplc="03E4A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3D5CFD"/>
    <w:multiLevelType w:val="hybridMultilevel"/>
    <w:tmpl w:val="629696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D376AE"/>
    <w:multiLevelType w:val="hybridMultilevel"/>
    <w:tmpl w:val="3F7E488A"/>
    <w:lvl w:ilvl="0" w:tplc="6B342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ED1656"/>
    <w:multiLevelType w:val="hybridMultilevel"/>
    <w:tmpl w:val="528072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1C05ED"/>
    <w:multiLevelType w:val="hybridMultilevel"/>
    <w:tmpl w:val="04A488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3"/>
  </w:num>
  <w:num w:numId="5">
    <w:abstractNumId w:val="16"/>
  </w:num>
  <w:num w:numId="6">
    <w:abstractNumId w:val="4"/>
  </w:num>
  <w:num w:numId="7">
    <w:abstractNumId w:val="10"/>
  </w:num>
  <w:num w:numId="8">
    <w:abstractNumId w:val="6"/>
  </w:num>
  <w:num w:numId="9">
    <w:abstractNumId w:val="12"/>
  </w:num>
  <w:num w:numId="10">
    <w:abstractNumId w:val="17"/>
  </w:num>
  <w:num w:numId="11">
    <w:abstractNumId w:val="5"/>
  </w:num>
  <w:num w:numId="12">
    <w:abstractNumId w:val="14"/>
  </w:num>
  <w:num w:numId="13">
    <w:abstractNumId w:val="9"/>
  </w:num>
  <w:num w:numId="14">
    <w:abstractNumId w:val="8"/>
  </w:num>
  <w:num w:numId="15">
    <w:abstractNumId w:val="11"/>
  </w:num>
  <w:num w:numId="16">
    <w:abstractNumId w:val="0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A4"/>
    <w:rsid w:val="00002945"/>
    <w:rsid w:val="00024632"/>
    <w:rsid w:val="0003099D"/>
    <w:rsid w:val="000532FE"/>
    <w:rsid w:val="00054EA8"/>
    <w:rsid w:val="00075041"/>
    <w:rsid w:val="0012225C"/>
    <w:rsid w:val="001240A5"/>
    <w:rsid w:val="00137D26"/>
    <w:rsid w:val="001B5A7A"/>
    <w:rsid w:val="001D43F0"/>
    <w:rsid w:val="001F77CC"/>
    <w:rsid w:val="002109B4"/>
    <w:rsid w:val="00223478"/>
    <w:rsid w:val="00227E21"/>
    <w:rsid w:val="002A506E"/>
    <w:rsid w:val="002E6AED"/>
    <w:rsid w:val="002F6659"/>
    <w:rsid w:val="00345375"/>
    <w:rsid w:val="003541A4"/>
    <w:rsid w:val="00387198"/>
    <w:rsid w:val="004708DB"/>
    <w:rsid w:val="004B68BA"/>
    <w:rsid w:val="004C0614"/>
    <w:rsid w:val="005276CA"/>
    <w:rsid w:val="00531EFA"/>
    <w:rsid w:val="00545F2C"/>
    <w:rsid w:val="005749E0"/>
    <w:rsid w:val="00596B32"/>
    <w:rsid w:val="005B29D4"/>
    <w:rsid w:val="005B60DB"/>
    <w:rsid w:val="005B6935"/>
    <w:rsid w:val="005E2C98"/>
    <w:rsid w:val="005F5363"/>
    <w:rsid w:val="006702BA"/>
    <w:rsid w:val="00677EBC"/>
    <w:rsid w:val="00685372"/>
    <w:rsid w:val="00686C1A"/>
    <w:rsid w:val="006C174F"/>
    <w:rsid w:val="006D731D"/>
    <w:rsid w:val="006F2DC4"/>
    <w:rsid w:val="00731769"/>
    <w:rsid w:val="007424EA"/>
    <w:rsid w:val="007918D4"/>
    <w:rsid w:val="00791E3B"/>
    <w:rsid w:val="007F4CE5"/>
    <w:rsid w:val="007F569C"/>
    <w:rsid w:val="008061C6"/>
    <w:rsid w:val="008A31BA"/>
    <w:rsid w:val="008B441D"/>
    <w:rsid w:val="008F5BCF"/>
    <w:rsid w:val="009412A8"/>
    <w:rsid w:val="00956604"/>
    <w:rsid w:val="009A58FF"/>
    <w:rsid w:val="009B32B7"/>
    <w:rsid w:val="00A62CA6"/>
    <w:rsid w:val="00AF0313"/>
    <w:rsid w:val="00AF600E"/>
    <w:rsid w:val="00B0565A"/>
    <w:rsid w:val="00B32A1F"/>
    <w:rsid w:val="00B66FB5"/>
    <w:rsid w:val="00B75F9D"/>
    <w:rsid w:val="00BA6B12"/>
    <w:rsid w:val="00BF5EBE"/>
    <w:rsid w:val="00CA2BA0"/>
    <w:rsid w:val="00CE72C8"/>
    <w:rsid w:val="00D134EE"/>
    <w:rsid w:val="00D353E8"/>
    <w:rsid w:val="00D42553"/>
    <w:rsid w:val="00D86D84"/>
    <w:rsid w:val="00DE60F2"/>
    <w:rsid w:val="00E33760"/>
    <w:rsid w:val="00E91207"/>
    <w:rsid w:val="00F0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8A3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1207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B4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9A58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50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ootball-data.co.uk/englandm.php" TargetMode="External"/><Relationship Id="rId12" Type="http://schemas.openxmlformats.org/officeDocument/2006/relationships/hyperlink" Target="http://www.kaggle.com" TargetMode="External"/><Relationship Id="rId13" Type="http://schemas.openxmlformats.org/officeDocument/2006/relationships/hyperlink" Target="http://www.football-data.co.uk/englandm.php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" TargetMode="External"/><Relationship Id="rId6" Type="http://schemas.openxmlformats.org/officeDocument/2006/relationships/hyperlink" Target="https://www.football-data.org" TargetMode="External"/><Relationship Id="rId7" Type="http://schemas.openxmlformats.org/officeDocument/2006/relationships/hyperlink" Target="https://www.api-football.com" TargetMode="External"/><Relationship Id="rId8" Type="http://schemas.openxmlformats.org/officeDocument/2006/relationships/hyperlink" Target="http://www.football-data.co.uk/data.php" TargetMode="External"/><Relationship Id="rId9" Type="http://schemas.openxmlformats.org/officeDocument/2006/relationships/hyperlink" Target="https://wheresmykeyboard.com/2016/02/list-football-api-epl/" TargetMode="External"/><Relationship Id="rId10" Type="http://schemas.openxmlformats.org/officeDocument/2006/relationships/hyperlink" Target="https://datahub.io/sports-data/english-premier-leag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1220</Words>
  <Characters>6954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Speed</dc:creator>
  <cp:keywords/>
  <dc:description/>
  <cp:lastModifiedBy>Ethan Speed</cp:lastModifiedBy>
  <cp:revision>12</cp:revision>
  <dcterms:created xsi:type="dcterms:W3CDTF">2019-08-09T13:58:00Z</dcterms:created>
  <dcterms:modified xsi:type="dcterms:W3CDTF">2019-10-23T19:19:00Z</dcterms:modified>
</cp:coreProperties>
</file>